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87D4E" w:rsidR="00C84DC8" w:rsidP="00C84DC8" w:rsidRDefault="009B6753" w14:paraId="3B871540" w14:textId="43DE2F0A">
      <w:pPr>
        <w:jc w:val="center"/>
        <w:rPr>
          <w:rFonts w:ascii="Times New Roman" w:hAnsi="Times New Roman" w:cs="Times New Roman"/>
          <w:b w:val="1"/>
          <w:bCs w:val="1"/>
          <w:sz w:val="30"/>
          <w:szCs w:val="30"/>
        </w:rPr>
      </w:pPr>
      <w:r w:rsidRPr="47E6E4F0" w:rsidR="7D815581">
        <w:rPr>
          <w:rFonts w:ascii="Times New Roman" w:hAnsi="Times New Roman" w:cs="Times New Roman"/>
          <w:b w:val="1"/>
          <w:bCs w:val="1"/>
          <w:sz w:val="30"/>
          <w:szCs w:val="30"/>
        </w:rPr>
        <w:t>Anurag Goswami</w:t>
      </w:r>
    </w:p>
    <w:p w:rsidRPr="00C87D4E" w:rsidR="00C84DC8" w:rsidP="00C84DC8" w:rsidRDefault="009B6753" w14:paraId="0943F24A" w14:textId="587A8A02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7E6E4F0" w:rsidR="7AD623C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Software </w:t>
      </w:r>
      <w:r w:rsidRPr="47E6E4F0" w:rsidR="009428A0">
        <w:rPr>
          <w:rFonts w:ascii="Times New Roman" w:hAnsi="Times New Roman" w:cs="Times New Roman"/>
          <w:b w:val="1"/>
          <w:bCs w:val="1"/>
          <w:sz w:val="24"/>
          <w:szCs w:val="24"/>
        </w:rPr>
        <w:t>Engineer</w:t>
      </w:r>
    </w:p>
    <w:p w:rsidRPr="00C87D4E" w:rsidR="00C84DC8" w:rsidP="00C84DC8" w:rsidRDefault="00C84DC8" w14:paraId="6269B226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0"/>
      </w:tblGrid>
      <w:tr w:rsidRPr="00C87D4E" w:rsidR="00C84DC8" w:rsidTr="47E6E4F0" w14:paraId="6A6E03F0" w14:textId="77777777">
        <w:tc>
          <w:tcPr>
            <w:tcW w:w="1045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Pr="00C87D4E" w:rsidR="00C84DC8" w:rsidP="47E6E4F0" w:rsidRDefault="009428A0" w14:paraId="484717EF" w14:textId="2315AAF6">
            <w:pPr>
              <w:pStyle w:val="Normal"/>
              <w:spacing w:after="160" w:line="279" w:lineRule="auto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47E6E4F0" w:rsidR="42E1EA60">
              <w:rPr>
                <w:rFonts w:ascii="Times New Roman" w:hAnsi="Times New Roman" w:eastAsia="Carlito" w:cs="Times New Roman" w:asciiTheme="minorAscii" w:hAnsiTheme="minorAscii" w:eastAsiaTheme="minorAscii" w:cstheme="minorBidi"/>
                <w:b w:val="1"/>
                <w:bCs w:val="1"/>
                <w:noProof w:val="0"/>
                <w:color w:val="auto"/>
                <w:sz w:val="22"/>
                <w:szCs w:val="22"/>
                <w:lang w:val="en-US" w:eastAsia="en-US" w:bidi="ar-SA"/>
              </w:rPr>
              <w:t xml:space="preserve">Seeking a challenging role in ReactJS development where I can </w:t>
            </w:r>
            <w:r w:rsidRPr="47E6E4F0" w:rsidR="42E1EA60">
              <w:rPr>
                <w:rFonts w:ascii="Times New Roman" w:hAnsi="Times New Roman" w:eastAsia="Carlito" w:cs="Times New Roman" w:asciiTheme="minorAscii" w:hAnsiTheme="minorAscii" w:eastAsiaTheme="minorAscii" w:cstheme="minorBidi"/>
                <w:b w:val="1"/>
                <w:bCs w:val="1"/>
                <w:noProof w:val="0"/>
                <w:color w:val="auto"/>
                <w:sz w:val="22"/>
                <w:szCs w:val="22"/>
                <w:lang w:val="en-US" w:eastAsia="en-US" w:bidi="ar-SA"/>
              </w:rPr>
              <w:t>utilize</w:t>
            </w:r>
            <w:r w:rsidRPr="47E6E4F0" w:rsidR="42E1EA60">
              <w:rPr>
                <w:rFonts w:ascii="Times New Roman" w:hAnsi="Times New Roman" w:eastAsia="Carlito" w:cs="Times New Roman" w:asciiTheme="minorAscii" w:hAnsiTheme="minorAscii" w:eastAsiaTheme="minorAscii" w:cstheme="minorBidi"/>
                <w:b w:val="1"/>
                <w:bCs w:val="1"/>
                <w:noProof w:val="0"/>
                <w:color w:val="auto"/>
                <w:sz w:val="22"/>
                <w:szCs w:val="22"/>
                <w:lang w:val="en-US" w:eastAsia="en-US" w:bidi="ar-SA"/>
              </w:rPr>
              <w:t xml:space="preserve"> my 2.5 years of experience and </w:t>
            </w:r>
            <w:r w:rsidRPr="47E6E4F0" w:rsidR="42E1EA60">
              <w:rPr>
                <w:rFonts w:ascii="Times New Roman" w:hAnsi="Times New Roman" w:eastAsia="Carlito" w:cs="Times New Roman" w:asciiTheme="minorAscii" w:hAnsiTheme="minorAscii" w:eastAsiaTheme="minorAscii" w:cstheme="minorBidi"/>
                <w:b w:val="1"/>
                <w:bCs w:val="1"/>
                <w:noProof w:val="0"/>
                <w:color w:val="auto"/>
                <w:sz w:val="22"/>
                <w:szCs w:val="22"/>
                <w:lang w:val="en-US" w:eastAsia="en-US" w:bidi="ar-SA"/>
              </w:rPr>
              <w:t>expertise</w:t>
            </w:r>
            <w:r w:rsidRPr="47E6E4F0" w:rsidR="42E1EA60">
              <w:rPr>
                <w:rFonts w:ascii="Times New Roman" w:hAnsi="Times New Roman" w:eastAsia="Carlito" w:cs="Times New Roman" w:asciiTheme="minorAscii" w:hAnsiTheme="minorAscii" w:eastAsiaTheme="minorAscii" w:cstheme="minorBidi"/>
                <w:b w:val="1"/>
                <w:bCs w:val="1"/>
                <w:noProof w:val="0"/>
                <w:color w:val="auto"/>
                <w:sz w:val="22"/>
                <w:szCs w:val="22"/>
                <w:lang w:val="en-US" w:eastAsia="en-US" w:bidi="ar-SA"/>
              </w:rPr>
              <w:t xml:space="preserve"> in ReactJS, HTML, and CSS to contribute to the success of dynamic projects and teams.</w:t>
            </w:r>
          </w:p>
        </w:tc>
      </w:tr>
    </w:tbl>
    <w:p w:rsidRPr="00C87D4E" w:rsidR="00C84DC8" w:rsidP="00C84DC8" w:rsidRDefault="00C84DC8" w14:paraId="1999FF68" w14:textId="77777777">
      <w:pPr>
        <w:rPr>
          <w:rFonts w:ascii="Times New Roman" w:hAnsi="Times New Roman" w:cs="Times New Roman"/>
        </w:rPr>
      </w:pPr>
    </w:p>
    <w:p w:rsidRPr="00C87D4E" w:rsidR="00C84DC8" w:rsidP="00C84DC8" w:rsidRDefault="00C84DC8" w14:paraId="43E7FDDD" w14:textId="77777777">
      <w:pPr>
        <w:pBdr>
          <w:bottom w:val="single" w:color="auto" w:sz="4" w:space="1"/>
        </w:pBdr>
        <w:rPr>
          <w:rFonts w:ascii="Times New Roman" w:hAnsi="Times New Roman" w:cs="Times New Roman"/>
          <w:b/>
        </w:rPr>
      </w:pPr>
      <w:r w:rsidRPr="47E6E4F0" w:rsidR="00C84DC8">
        <w:rPr>
          <w:rFonts w:ascii="Times New Roman" w:hAnsi="Times New Roman" w:cs="Times New Roman"/>
          <w:b w:val="1"/>
          <w:bCs w:val="1"/>
        </w:rPr>
        <w:t>SUMMARY</w:t>
      </w:r>
    </w:p>
    <w:p w:rsidR="51D2E189" w:rsidP="47E6E4F0" w:rsidRDefault="51D2E189" w14:paraId="74D9CB4F" w14:textId="48CF98E2">
      <w:pPr>
        <w:pStyle w:val="Normal"/>
        <w:widowControl w:val="1"/>
        <w:numPr>
          <w:ilvl w:val="0"/>
          <w:numId w:val="1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cs="Times New Roman"/>
          <w:noProof w:val="0"/>
          <w:lang w:val="en-US"/>
        </w:rPr>
      </w:pPr>
      <w:r w:rsidRPr="47E6E4F0" w:rsidR="51D2E189">
        <w:rPr>
          <w:rFonts w:ascii="Times New Roman" w:hAnsi="Times New Roman" w:cs="Times New Roman"/>
          <w:noProof w:val="0"/>
          <w:lang w:val="en-US"/>
        </w:rPr>
        <w:t xml:space="preserve">Proficient in </w:t>
      </w:r>
      <w:r w:rsidRPr="47E6E4F0" w:rsidR="51D2E189">
        <w:rPr>
          <w:rFonts w:ascii="Times New Roman" w:hAnsi="Times New Roman" w:cs="Times New Roman"/>
          <w:noProof w:val="0"/>
          <w:lang w:val="en-US"/>
        </w:rPr>
        <w:t>ReactJS, HTML, CSS, React native, Redux</w:t>
      </w:r>
      <w:r w:rsidRPr="47E6E4F0" w:rsidR="51D2E189">
        <w:rPr>
          <w:rFonts w:ascii="Times New Roman" w:hAnsi="Times New Roman" w:cs="Times New Roman"/>
          <w:noProof w:val="0"/>
          <w:lang w:val="en-US"/>
        </w:rPr>
        <w:t xml:space="preserve"> </w:t>
      </w:r>
      <w:r w:rsidRPr="47E6E4F0" w:rsidR="51D2E189">
        <w:rPr>
          <w:rFonts w:ascii="Times New Roman" w:hAnsi="Times New Roman" w:cs="Times New Roman"/>
          <w:noProof w:val="0"/>
          <w:lang w:val="en-US"/>
        </w:rPr>
        <w:t>and JavaScript.</w:t>
      </w:r>
    </w:p>
    <w:p w:rsidR="51D2E189" w:rsidP="47E6E4F0" w:rsidRDefault="51D2E189" w14:paraId="24D1596F" w14:textId="07198568">
      <w:pPr>
        <w:pStyle w:val="Normal"/>
        <w:numPr>
          <w:ilvl w:val="0"/>
          <w:numId w:val="1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cs="Times New Roman"/>
          <w:noProof w:val="0"/>
          <w:lang w:val="en-US"/>
        </w:rPr>
      </w:pPr>
      <w:r w:rsidRPr="47E6E4F0" w:rsidR="51D2E189">
        <w:rPr>
          <w:rFonts w:ascii="Times New Roman" w:hAnsi="Times New Roman" w:cs="Times New Roman"/>
          <w:noProof w:val="0"/>
          <w:lang w:val="en-US"/>
        </w:rPr>
        <w:t>Strong understanding of front-end development principles and best practices.</w:t>
      </w:r>
    </w:p>
    <w:p w:rsidR="51D2E189" w:rsidP="47E6E4F0" w:rsidRDefault="51D2E189" w14:paraId="189BBEA6" w14:textId="19EB0F57">
      <w:pPr>
        <w:pStyle w:val="Normal"/>
        <w:numPr>
          <w:ilvl w:val="0"/>
          <w:numId w:val="1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cs="Times New Roman"/>
          <w:noProof w:val="0"/>
          <w:lang w:val="en-US"/>
        </w:rPr>
      </w:pPr>
      <w:r w:rsidRPr="47E6E4F0" w:rsidR="51D2E189">
        <w:rPr>
          <w:rFonts w:ascii="Times New Roman" w:hAnsi="Times New Roman" w:cs="Times New Roman"/>
          <w:noProof w:val="0"/>
          <w:lang w:val="en-US"/>
        </w:rPr>
        <w:t>Experience with state management libraries such as Redux.</w:t>
      </w:r>
    </w:p>
    <w:p w:rsidR="51D2E189" w:rsidP="47E6E4F0" w:rsidRDefault="51D2E189" w14:paraId="0DC696D3" w14:textId="51C7B1AF">
      <w:pPr>
        <w:pStyle w:val="Normal"/>
        <w:numPr>
          <w:ilvl w:val="0"/>
          <w:numId w:val="1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cs="Times New Roman"/>
          <w:noProof w:val="0"/>
          <w:lang w:val="en-US"/>
        </w:rPr>
      </w:pPr>
      <w:r w:rsidRPr="47E6E4F0" w:rsidR="51D2E189">
        <w:rPr>
          <w:rFonts w:ascii="Times New Roman" w:hAnsi="Times New Roman" w:cs="Times New Roman"/>
          <w:noProof w:val="0"/>
          <w:lang w:val="en-US"/>
        </w:rPr>
        <w:t>Knowledge of responsive design and cross-browser compatibility.</w:t>
      </w:r>
    </w:p>
    <w:p w:rsidR="51D2E189" w:rsidP="47E6E4F0" w:rsidRDefault="51D2E189" w14:paraId="52045585" w14:textId="147FBFBC">
      <w:pPr>
        <w:pStyle w:val="Normal"/>
        <w:numPr>
          <w:ilvl w:val="0"/>
          <w:numId w:val="1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cs="Times New Roman"/>
          <w:noProof w:val="0"/>
          <w:lang w:val="en-US"/>
        </w:rPr>
      </w:pPr>
      <w:r w:rsidRPr="47E6E4F0" w:rsidR="51D2E189">
        <w:rPr>
          <w:rFonts w:ascii="Times New Roman" w:hAnsi="Times New Roman" w:cs="Times New Roman"/>
          <w:noProof w:val="0"/>
          <w:lang w:val="en-US"/>
        </w:rPr>
        <w:t>Familiarity with Agile development methodologies.</w:t>
      </w:r>
    </w:p>
    <w:p w:rsidR="51D2E189" w:rsidP="47E6E4F0" w:rsidRDefault="51D2E189" w14:paraId="14ACD8ED" w14:textId="17E34604">
      <w:pPr>
        <w:pStyle w:val="Normal"/>
        <w:numPr>
          <w:ilvl w:val="0"/>
          <w:numId w:val="1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cs="Times New Roman"/>
          <w:noProof w:val="0"/>
          <w:lang w:val="en-US"/>
        </w:rPr>
      </w:pPr>
      <w:r w:rsidRPr="47E6E4F0" w:rsidR="51D2E189">
        <w:rPr>
          <w:rFonts w:ascii="Times New Roman" w:hAnsi="Times New Roman" w:cs="Times New Roman"/>
          <w:noProof w:val="0"/>
          <w:lang w:val="en-US"/>
        </w:rPr>
        <w:t>Excellent problem-solving and communication skills.</w:t>
      </w:r>
    </w:p>
    <w:p w:rsidR="51D2E189" w:rsidP="47E6E4F0" w:rsidRDefault="51D2E189" w14:paraId="719820B5" w14:textId="41751D8A">
      <w:pPr>
        <w:pStyle w:val="Normal"/>
        <w:numPr>
          <w:ilvl w:val="0"/>
          <w:numId w:val="1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cs="Times New Roman"/>
          <w:noProof w:val="0"/>
          <w:lang w:val="en-US"/>
        </w:rPr>
      </w:pPr>
      <w:r w:rsidRPr="47E6E4F0" w:rsidR="51D2E189">
        <w:rPr>
          <w:rFonts w:ascii="Times New Roman" w:hAnsi="Times New Roman" w:cs="Times New Roman"/>
          <w:noProof w:val="0"/>
          <w:lang w:val="en-US"/>
        </w:rPr>
        <w:t>Ability to work effectively both independently and as part of a team.</w:t>
      </w:r>
    </w:p>
    <w:p w:rsidR="47E6E4F0" w:rsidP="47E6E4F0" w:rsidRDefault="47E6E4F0" w14:paraId="57093189" w14:textId="6C36DB54">
      <w:pPr>
        <w:pStyle w:val="Normal"/>
        <w:widowControl w:val="1"/>
        <w:ind w:left="0"/>
        <w:rPr>
          <w:rFonts w:ascii="Times New Roman" w:hAnsi="Times New Roman" w:cs="Times New Roman"/>
        </w:rPr>
      </w:pPr>
    </w:p>
    <w:p w:rsidRPr="00C87D4E" w:rsidR="00C84DC8" w:rsidP="00C84DC8" w:rsidRDefault="00C84DC8" w14:paraId="0FC51EFE" w14:textId="77777777">
      <w:pPr>
        <w:rPr>
          <w:rFonts w:ascii="Times New Roman" w:hAnsi="Times New Roman" w:cs="Times New Roman"/>
          <w:szCs w:val="18"/>
        </w:rPr>
      </w:pPr>
    </w:p>
    <w:p w:rsidRPr="00C87D4E" w:rsidR="00C84DC8" w:rsidP="00C84DC8" w:rsidRDefault="00C84DC8" w14:paraId="1842A9C0" w14:textId="77777777">
      <w:pPr>
        <w:pBdr>
          <w:bottom w:val="single" w:color="auto" w:sz="4" w:space="1"/>
        </w:pBdr>
        <w:rPr>
          <w:rFonts w:ascii="Times New Roman" w:hAnsi="Times New Roman" w:cs="Times New Roman"/>
          <w:b/>
          <w:szCs w:val="18"/>
        </w:rPr>
      </w:pPr>
      <w:r w:rsidRPr="00C87D4E">
        <w:rPr>
          <w:rFonts w:ascii="Times New Roman" w:hAnsi="Times New Roman" w:cs="Times New Roman"/>
          <w:b/>
          <w:szCs w:val="18"/>
        </w:rPr>
        <w:t>TECHNICAL COMPENTENCY</w:t>
      </w:r>
    </w:p>
    <w:p w:rsidRPr="00C87D4E" w:rsidR="00C84DC8" w:rsidP="00C84DC8" w:rsidRDefault="00C84DC8" w14:paraId="5076FC6C" w14:textId="77777777">
      <w:pPr>
        <w:rPr>
          <w:rFonts w:ascii="Times New Roman" w:hAnsi="Times New Roman" w:cs="Times New Roman"/>
          <w:b/>
          <w:szCs w:val="18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944"/>
        <w:gridCol w:w="7896"/>
      </w:tblGrid>
      <w:tr w:rsidRPr="00C87D4E" w:rsidR="00C84DC8" w:rsidTr="47E6E4F0" w14:paraId="590D2472" w14:textId="77777777">
        <w:tc>
          <w:tcPr>
            <w:tcW w:w="1980" w:type="dxa"/>
            <w:tcMar/>
          </w:tcPr>
          <w:p w:rsidRPr="00C87D4E" w:rsidR="00C84DC8" w:rsidP="002F1B93" w:rsidRDefault="00C84DC8" w14:paraId="7FBE949F" w14:textId="77777777">
            <w:pPr>
              <w:rPr>
                <w:rFonts w:ascii="Times New Roman" w:hAnsi="Times New Roman" w:cs="Times New Roman"/>
                <w:b/>
                <w:szCs w:val="18"/>
              </w:rPr>
            </w:pPr>
            <w:r w:rsidRPr="00C87D4E">
              <w:rPr>
                <w:rFonts w:ascii="Times New Roman" w:hAnsi="Times New Roman" w:cs="Times New Roman"/>
                <w:b/>
                <w:szCs w:val="18"/>
              </w:rPr>
              <w:t>Operating Systems</w:t>
            </w:r>
          </w:p>
        </w:tc>
        <w:tc>
          <w:tcPr>
            <w:tcW w:w="8476" w:type="dxa"/>
            <w:tcMar/>
          </w:tcPr>
          <w:p w:rsidRPr="00C87D4E" w:rsidR="00C84DC8" w:rsidP="47E6E4F0" w:rsidRDefault="00C84DC8" w14:paraId="4D588C5A" w14:textId="6CEAD268">
            <w:pPr>
              <w:rPr>
                <w:rFonts w:ascii="Times New Roman" w:hAnsi="Times New Roman" w:cs="Times New Roman"/>
              </w:rPr>
            </w:pPr>
            <w:r w:rsidRPr="47E6E4F0" w:rsidR="00C84DC8">
              <w:rPr>
                <w:rFonts w:ascii="Times New Roman" w:hAnsi="Times New Roman" w:cs="Times New Roman"/>
              </w:rPr>
              <w:t>Windows</w:t>
            </w:r>
          </w:p>
        </w:tc>
      </w:tr>
      <w:tr w:rsidRPr="00C87D4E" w:rsidR="00C84DC8" w:rsidTr="47E6E4F0" w14:paraId="09CA5A29" w14:textId="77777777">
        <w:tc>
          <w:tcPr>
            <w:tcW w:w="1980" w:type="dxa"/>
            <w:tcMar/>
          </w:tcPr>
          <w:p w:rsidRPr="00C87D4E" w:rsidR="00C84DC8" w:rsidP="002F1B93" w:rsidRDefault="009428A0" w14:paraId="66667058" w14:textId="77777777">
            <w:pPr>
              <w:rPr>
                <w:rFonts w:ascii="Times New Roman" w:hAnsi="Times New Roman" w:cs="Times New Roman"/>
                <w:b/>
                <w:szCs w:val="18"/>
              </w:rPr>
            </w:pPr>
            <w:r w:rsidRPr="00C87D4E">
              <w:rPr>
                <w:rFonts w:ascii="Times New Roman" w:hAnsi="Times New Roman" w:cs="Times New Roman"/>
                <w:b/>
                <w:szCs w:val="18"/>
              </w:rPr>
              <w:t>Technical Profile</w:t>
            </w:r>
          </w:p>
          <w:p w:rsidRPr="00C87D4E" w:rsidR="009428A0" w:rsidP="002F1B93" w:rsidRDefault="009428A0" w14:paraId="683C1BC1" w14:textId="47785CF8">
            <w:pPr>
              <w:rPr>
                <w:rFonts w:ascii="Times New Roman" w:hAnsi="Times New Roman" w:cs="Times New Roman"/>
                <w:b/>
                <w:szCs w:val="18"/>
              </w:rPr>
            </w:pPr>
            <w:r w:rsidRPr="00C87D4E">
              <w:rPr>
                <w:rFonts w:ascii="Times New Roman" w:hAnsi="Times New Roman" w:cs="Times New Roman"/>
                <w:b/>
                <w:szCs w:val="18"/>
              </w:rPr>
              <w:t>Competencies</w:t>
            </w:r>
          </w:p>
        </w:tc>
        <w:tc>
          <w:tcPr>
            <w:tcW w:w="8476" w:type="dxa"/>
            <w:tcMar/>
          </w:tcPr>
          <w:p w:rsidRPr="00C87D4E" w:rsidR="009428A0" w:rsidP="6DCC36D5" w:rsidRDefault="009428A0" w14:paraId="65019BFE" w14:textId="37E86C81">
            <w:pPr>
              <w:rPr>
                <w:rFonts w:ascii="Times New Roman" w:hAnsi="Times New Roman" w:cs="Times New Roman"/>
              </w:rPr>
            </w:pPr>
            <w:r w:rsidRPr="47E6E4F0" w:rsidR="009428A0">
              <w:rPr>
                <w:rFonts w:ascii="Times New Roman" w:hAnsi="Times New Roman" w:cs="Times New Roman"/>
              </w:rPr>
              <w:t xml:space="preserve">HTML, JavaScript, CSS, </w:t>
            </w:r>
            <w:r w:rsidRPr="47E6E4F0" w:rsidR="583977ED">
              <w:rPr>
                <w:rFonts w:ascii="Times New Roman" w:hAnsi="Times New Roman" w:cs="Times New Roman"/>
              </w:rPr>
              <w:t>React</w:t>
            </w:r>
            <w:r w:rsidRPr="47E6E4F0" w:rsidR="009428A0">
              <w:rPr>
                <w:rFonts w:ascii="Times New Roman" w:hAnsi="Times New Roman" w:cs="Times New Roman"/>
              </w:rPr>
              <w:t>, GIT</w:t>
            </w:r>
            <w:r w:rsidRPr="47E6E4F0" w:rsidR="43D4E52C">
              <w:rPr>
                <w:rFonts w:ascii="Times New Roman" w:hAnsi="Times New Roman" w:cs="Times New Roman"/>
              </w:rPr>
              <w:t>, Material UI</w:t>
            </w:r>
            <w:r w:rsidRPr="47E6E4F0" w:rsidR="05D5C222">
              <w:rPr>
                <w:rFonts w:ascii="Times New Roman" w:hAnsi="Times New Roman" w:cs="Times New Roman"/>
              </w:rPr>
              <w:t xml:space="preserve">, </w:t>
            </w:r>
            <w:r w:rsidRPr="47E6E4F0" w:rsidR="47B1D3FA">
              <w:rPr>
                <w:rFonts w:ascii="Times New Roman" w:hAnsi="Times New Roman" w:cs="Times New Roman"/>
              </w:rPr>
              <w:t>React Native</w:t>
            </w:r>
          </w:p>
        </w:tc>
      </w:tr>
      <w:tr w:rsidRPr="00C87D4E" w:rsidR="00C84DC8" w:rsidTr="47E6E4F0" w14:paraId="211C2A97" w14:textId="77777777">
        <w:tc>
          <w:tcPr>
            <w:tcW w:w="1980" w:type="dxa"/>
            <w:tcMar/>
          </w:tcPr>
          <w:p w:rsidRPr="00C87D4E" w:rsidR="00C84DC8" w:rsidP="002F1B93" w:rsidRDefault="00C84DC8" w14:paraId="32F1862D" w14:textId="51C47F22">
            <w:pPr>
              <w:rPr>
                <w:rFonts w:ascii="Times New Roman" w:hAnsi="Times New Roman" w:cs="Times New Roman"/>
                <w:b/>
                <w:szCs w:val="18"/>
              </w:rPr>
            </w:pPr>
          </w:p>
        </w:tc>
        <w:tc>
          <w:tcPr>
            <w:tcW w:w="8476" w:type="dxa"/>
            <w:tcMar/>
          </w:tcPr>
          <w:p w:rsidRPr="00C87D4E" w:rsidR="00C84DC8" w:rsidP="002F1B93" w:rsidRDefault="00C84DC8" w14:paraId="76B5376C" w14:textId="2AEFEF85">
            <w:pPr>
              <w:rPr>
                <w:rFonts w:ascii="Times New Roman" w:hAnsi="Times New Roman" w:cs="Times New Roman"/>
                <w:szCs w:val="18"/>
              </w:rPr>
            </w:pPr>
          </w:p>
        </w:tc>
      </w:tr>
      <w:tr w:rsidRPr="00C87D4E" w:rsidR="00C84DC8" w:rsidTr="47E6E4F0" w14:paraId="2C109A16" w14:textId="77777777">
        <w:trPr>
          <w:trHeight w:val="80"/>
        </w:trPr>
        <w:tc>
          <w:tcPr>
            <w:tcW w:w="1980" w:type="dxa"/>
            <w:tcMar/>
          </w:tcPr>
          <w:p w:rsidRPr="00C87D4E" w:rsidR="00C84DC8" w:rsidP="002F1B93" w:rsidRDefault="00C84DC8" w14:paraId="509A9C2D" w14:textId="1FB8342D">
            <w:pPr>
              <w:rPr>
                <w:rFonts w:ascii="Times New Roman" w:hAnsi="Times New Roman" w:cs="Times New Roman"/>
                <w:b/>
                <w:szCs w:val="18"/>
              </w:rPr>
            </w:pPr>
          </w:p>
        </w:tc>
        <w:tc>
          <w:tcPr>
            <w:tcW w:w="8476" w:type="dxa"/>
            <w:tcMar/>
          </w:tcPr>
          <w:p w:rsidRPr="00C87D4E" w:rsidR="00C84DC8" w:rsidP="002F1B93" w:rsidRDefault="00C84DC8" w14:paraId="56664276" w14:textId="7A4E0F91">
            <w:pPr>
              <w:rPr>
                <w:rFonts w:ascii="Times New Roman" w:hAnsi="Times New Roman" w:cs="Times New Roman"/>
                <w:szCs w:val="18"/>
              </w:rPr>
            </w:pPr>
          </w:p>
        </w:tc>
      </w:tr>
    </w:tbl>
    <w:p w:rsidRPr="00C87D4E" w:rsidR="00C84DC8" w:rsidP="00C84DC8" w:rsidRDefault="00C84DC8" w14:paraId="54CDF066" w14:textId="77777777">
      <w:pPr>
        <w:pBdr>
          <w:bottom w:val="single" w:color="auto" w:sz="4" w:space="1"/>
        </w:pBdr>
        <w:rPr>
          <w:rFonts w:ascii="Times New Roman" w:hAnsi="Times New Roman" w:cs="Times New Roman"/>
          <w:b/>
        </w:rPr>
      </w:pPr>
      <w:r w:rsidRPr="00C87D4E">
        <w:rPr>
          <w:rFonts w:ascii="Times New Roman" w:hAnsi="Times New Roman" w:cs="Times New Roman"/>
          <w:b/>
          <w:bCs/>
        </w:rPr>
        <w:t>EMPLOYMENT DETAILS</w:t>
      </w:r>
    </w:p>
    <w:tbl>
      <w:tblPr>
        <w:tblStyle w:val="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50"/>
        <w:gridCol w:w="8396"/>
      </w:tblGrid>
      <w:tr w:rsidRPr="00C87D4E" w:rsidR="00C87D4E" w:rsidTr="47E6E4F0" w14:paraId="2DD51BDC" w14:textId="77777777">
        <w:trPr>
          <w:tblCellSpacing w:w="0" w:type="dxa"/>
        </w:trPr>
        <w:tc>
          <w:tcPr>
            <w:tcW w:w="2550" w:type="dxa"/>
            <w:tcMar>
              <w:top w:w="200" w:type="dxa"/>
              <w:left w:w="0" w:type="dxa"/>
              <w:bottom w:w="0" w:type="dxa"/>
              <w:right w:w="150" w:type="dxa"/>
            </w:tcMar>
            <w:hideMark/>
          </w:tcPr>
          <w:p w:rsidRPr="00C87D4E" w:rsidR="00C87D4E" w:rsidP="47E6E4F0" w:rsidRDefault="00C87D4E" w14:paraId="387E6EF3" w14:textId="58F86DDA">
            <w:pPr>
              <w:pStyle w:val="spandateswrapperParagraph"/>
              <w:pBdr>
                <w:right w:val="none" w:color="000000" w:sz="0" w:space="0"/>
              </w:pBdr>
              <w:ind w:right="450"/>
              <w:rPr>
                <w:rStyle w:val="spandateswrapper"/>
                <w:rFonts w:eastAsia="Century Gothic"/>
                <w:sz w:val="4"/>
                <w:szCs w:val="4"/>
              </w:rPr>
            </w:pPr>
            <w:r w:rsidRPr="47E6E4F0" w:rsidR="2A68E730">
              <w:rPr>
                <w:rStyle w:val="txtBold"/>
                <w:rFonts w:eastAsia="Century Gothic"/>
              </w:rPr>
              <w:t>Feb</w:t>
            </w:r>
            <w:r w:rsidRPr="47E6E4F0" w:rsidR="0F82CE5F">
              <w:rPr>
                <w:rStyle w:val="txtBold"/>
                <w:rFonts w:eastAsia="Century Gothic"/>
              </w:rPr>
              <w:t xml:space="preserve"> </w:t>
            </w:r>
            <w:r w:rsidRPr="47E6E4F0" w:rsidR="3C5168F8">
              <w:rPr>
                <w:rStyle w:val="txtBold"/>
                <w:rFonts w:eastAsia="Century Gothic"/>
              </w:rPr>
              <w:t>202</w:t>
            </w:r>
            <w:r w:rsidRPr="47E6E4F0" w:rsidR="481762E0">
              <w:rPr>
                <w:rStyle w:val="txtBold"/>
                <w:rFonts w:eastAsia="Century Gothic"/>
              </w:rPr>
              <w:t>2</w:t>
            </w:r>
            <w:r w:rsidRPr="47E6E4F0" w:rsidR="5266049B">
              <w:rPr>
                <w:rStyle w:val="txtBold"/>
                <w:rFonts w:eastAsia="Century Gothic"/>
              </w:rPr>
              <w:t xml:space="preserve"> </w:t>
            </w:r>
            <w:r w:rsidRPr="47E6E4F0" w:rsidR="5266049B">
              <w:rPr>
                <w:rStyle w:val="txtBold"/>
                <w:rFonts w:eastAsia="Century Gothic"/>
              </w:rPr>
              <w:t xml:space="preserve">- </w:t>
            </w:r>
            <w:r w:rsidRPr="47E6E4F0" w:rsidR="3C5168F8">
              <w:rPr>
                <w:rStyle w:val="spandateswrapper"/>
                <w:rFonts w:eastAsia="Century Gothic"/>
              </w:rPr>
              <w:t xml:space="preserve"> </w:t>
            </w:r>
            <w:r w:rsidRPr="47E6E4F0" w:rsidR="3C5168F8">
              <w:rPr>
                <w:rStyle w:val="txtBold"/>
                <w:rFonts w:eastAsia="Century Gothic"/>
              </w:rPr>
              <w:t>Current</w:t>
            </w:r>
          </w:p>
        </w:tc>
        <w:tc>
          <w:tcPr>
            <w:tcW w:w="8396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Pr="00C87D4E" w:rsidR="00C87D4E" w:rsidP="47E6E4F0" w:rsidRDefault="00C87D4E" w14:paraId="65731FD1" w14:textId="6E09DE9F">
            <w:pPr>
              <w:pStyle w:val="spandateswrapperParagraph"/>
              <w:pBdr>
                <w:right w:val="none" w:color="FF000000" w:sz="0" w:space="0"/>
              </w:pBdr>
              <w:ind w:right="450"/>
              <w:rPr>
                <w:rStyle w:val="txtBold"/>
                <w:rFonts w:eastAsia="Century Gothic"/>
              </w:rPr>
            </w:pPr>
            <w:r w:rsidRPr="47E6E4F0" w:rsidR="3C5168F8">
              <w:rPr>
                <w:rStyle w:val="divdocumentjobtitle"/>
                <w:rFonts w:eastAsia="Century Gothic"/>
                <w:b w:val="1"/>
                <w:bCs w:val="1"/>
              </w:rPr>
              <w:t>Software Engineer</w:t>
            </w:r>
            <w:r w:rsidRPr="47E6E4F0" w:rsidR="3C5168F8">
              <w:rPr>
                <w:rStyle w:val="documentmb5"/>
                <w:rFonts w:eastAsia="Century Gothic"/>
              </w:rPr>
              <w:t xml:space="preserve"> </w:t>
            </w:r>
          </w:p>
          <w:p w:rsidRPr="00C87D4E" w:rsidR="00C87D4E" w:rsidP="00273C23" w:rsidRDefault="00C87D4E" w14:paraId="0C986FF8" w14:textId="77777777">
            <w:pPr>
              <w:pStyle w:val="documentmb5Paragraph"/>
              <w:spacing w:after="100" w:line="340" w:lineRule="atLeast"/>
              <w:ind w:right="300"/>
              <w:rPr>
                <w:rStyle w:val="documenttwocolparasinglecolumn"/>
                <w:rFonts w:eastAsia="Century Gothic"/>
                <w:i/>
                <w:iCs/>
                <w:sz w:val="22"/>
                <w:szCs w:val="22"/>
              </w:rPr>
            </w:pPr>
            <w:r w:rsidRPr="47E6E4F0" w:rsidR="3C5168F8">
              <w:rPr>
                <w:rStyle w:val="span"/>
                <w:rFonts w:eastAsia="Century Gothic"/>
                <w:i w:val="1"/>
                <w:iCs w:val="1"/>
              </w:rPr>
              <w:t>Amantya</w:t>
            </w:r>
            <w:r w:rsidRPr="47E6E4F0" w:rsidR="3C5168F8">
              <w:rPr>
                <w:rStyle w:val="span"/>
                <w:rFonts w:eastAsia="Century Gothic"/>
                <w:i w:val="1"/>
                <w:iCs w:val="1"/>
              </w:rPr>
              <w:t xml:space="preserve"> Technologies, Gurgaon</w:t>
            </w:r>
            <w:r w:rsidRPr="47E6E4F0" w:rsidR="3C5168F8">
              <w:rPr>
                <w:rStyle w:val="documenttwocolparasinglecolumn"/>
                <w:rFonts w:eastAsia="Century Gothic"/>
                <w:i w:val="1"/>
                <w:iCs w:val="1"/>
                <w:sz w:val="22"/>
                <w:szCs w:val="22"/>
              </w:rPr>
              <w:t xml:space="preserve"> </w:t>
            </w:r>
          </w:p>
          <w:p w:rsidRPr="00C87D4E" w:rsidR="00C87D4E" w:rsidP="47E6E4F0" w:rsidRDefault="00C87D4E" w14:paraId="1B94A5BD" w14:textId="5A542D7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noProof w:val="0"/>
                <w:lang w:val="en-US"/>
              </w:rPr>
            </w:pPr>
            <w:r w:rsidRPr="47E6E4F0" w:rsidR="232757C5">
              <w:rPr>
                <w:rStyle w:val="divdocumentjobtitle"/>
                <w:rFonts w:ascii="Times New Roman" w:hAnsi="Times New Roman" w:eastAsia="Century Gothic" w:cs="Times New Roman" w:asciiTheme="minorAscii" w:hAnsiTheme="minorAscii" w:eastAsiaTheme="minorAscii" w:cstheme="minorBidi"/>
                <w:b w:val="1"/>
                <w:bCs w:val="1"/>
                <w:noProof w:val="0"/>
                <w:color w:val="auto"/>
                <w:sz w:val="28"/>
                <w:szCs w:val="28"/>
                <w:lang w:val="en-US" w:eastAsia="en-US" w:bidi="ar-SA"/>
              </w:rPr>
              <w:t>I</w:t>
            </w:r>
            <w:r w:rsidRPr="47E6E4F0" w:rsidR="232757C5">
              <w:rPr>
                <w:rStyle w:val="divdocumentjobtitle"/>
                <w:rFonts w:ascii="Times New Roman" w:hAnsi="Times New Roman" w:eastAsia="Century Gothic" w:cs="Times New Roman" w:asciiTheme="minorAscii" w:hAnsiTheme="minorAscii" w:eastAsiaTheme="minorAscii" w:cstheme="minorBidi"/>
                <w:b w:val="1"/>
                <w:bCs w:val="1"/>
                <w:noProof w:val="0"/>
                <w:color w:val="auto"/>
                <w:sz w:val="28"/>
                <w:szCs w:val="28"/>
                <w:lang w:val="en-US" w:eastAsia="en-US" w:bidi="ar-SA"/>
              </w:rPr>
              <w:t>nventory Management system:</w:t>
            </w:r>
            <w:r w:rsidRPr="47E6E4F0" w:rsidR="232757C5">
              <w:rPr>
                <w:rStyle w:val="divdocumentjobtitle"/>
                <w:rFonts w:ascii="Times New Roman" w:hAnsi="Times New Roman" w:eastAsia="Century Gothic" w:cs="Times New Roman" w:asciiTheme="minorAscii" w:hAnsiTheme="minorAscii" w:eastAsiaTheme="minorAscii" w:cstheme="minorBidi"/>
                <w:b w:val="1"/>
                <w:bCs w:val="1"/>
                <w:noProof w:val="0"/>
                <w:color w:val="auto"/>
                <w:sz w:val="22"/>
                <w:szCs w:val="22"/>
                <w:lang w:val="en-US" w:eastAsia="en-US" w:bidi="ar-SA"/>
              </w:rPr>
              <w:t xml:space="preserve"> </w:t>
            </w:r>
          </w:p>
          <w:p w:rsidRPr="00C87D4E" w:rsidR="00C87D4E" w:rsidP="47E6E4F0" w:rsidRDefault="00C87D4E" w14:paraId="70A3996E" w14:textId="5B12B29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noProof w:val="0"/>
                <w:lang w:val="en-US"/>
              </w:rPr>
            </w:pPr>
            <w:r w:rsidRPr="47E6E4F0" w:rsidR="232757C5">
              <w:rPr>
                <w:rFonts w:ascii="Times New Roman" w:hAnsi="Times New Roman" w:eastAsia="Carlito" w:cs="Times New Roman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>An Inventory Management System frontend focuses on providing a user-friendly interface for managing inventory data,</w:t>
            </w:r>
            <w:r w:rsidRPr="47E6E4F0" w:rsidR="232757C5">
              <w:rPr>
                <w:rFonts w:ascii="Times New Roman" w:hAnsi="Times New Roman" w:eastAsia="Carlito" w:cs="Times New Roman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 xml:space="preserve"> </w:t>
            </w:r>
            <w:r w:rsidRPr="47E6E4F0" w:rsidR="232757C5">
              <w:rPr>
                <w:rFonts w:ascii="Times New Roman" w:hAnsi="Times New Roman" w:eastAsia="Carlito" w:cs="Times New Roman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>facilitatin</w:t>
            </w:r>
            <w:r w:rsidRPr="47E6E4F0" w:rsidR="232757C5">
              <w:rPr>
                <w:rFonts w:ascii="Times New Roman" w:hAnsi="Times New Roman" w:eastAsia="Carlito" w:cs="Times New Roman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>g</w:t>
            </w:r>
            <w:r w:rsidRPr="47E6E4F0" w:rsidR="232757C5">
              <w:rPr>
                <w:rFonts w:ascii="Times New Roman" w:hAnsi="Times New Roman" w:eastAsia="Carlito" w:cs="Times New Roman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 xml:space="preserve"> tasks such as tracking stock levels, updating product information, and generating reports. </w:t>
            </w:r>
          </w:p>
          <w:p w:rsidRPr="00C87D4E" w:rsidR="00C87D4E" w:rsidP="47E6E4F0" w:rsidRDefault="00C87D4E" w14:paraId="74EE61AC" w14:textId="66AED16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noProof w:val="0"/>
                <w:lang w:val="en-US"/>
              </w:rPr>
            </w:pPr>
            <w:r w:rsidRPr="47E6E4F0" w:rsidR="232757C5">
              <w:rPr>
                <w:rFonts w:ascii="Times New Roman" w:hAnsi="Times New Roman" w:eastAsia="Carlito" w:cs="Times New Roman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>Through intuitive design and seamless navigation, it aims to streamline inventory-related processes, enhance visibility into stock movements, and empower users with efficient tools for inventory control and analysis.</w:t>
            </w:r>
          </w:p>
          <w:p w:rsidRPr="00C87D4E" w:rsidR="00C87D4E" w:rsidP="47E6E4F0" w:rsidRDefault="00C87D4E" w14:paraId="4660C862" w14:textId="3C600583">
            <w:pPr>
              <w:pStyle w:val="Normal"/>
              <w:suppressLineNumbers w:val="0"/>
              <w:bidi w:val="0"/>
              <w:ind w:left="-20" w:right="-20"/>
              <w:rPr>
                <w:rStyle w:val="divdocumentjobtitle"/>
                <w:rFonts w:eastAsia="Century Gothic"/>
                <w:b w:val="1"/>
                <w:bCs w:val="1"/>
              </w:rPr>
            </w:pPr>
            <w:r w:rsidRPr="47E6E4F0" w:rsidR="232757C5">
              <w:rPr>
                <w:rStyle w:val="divdocumentjobtitle"/>
                <w:rFonts w:eastAsia="Century Gothic"/>
                <w:b w:val="1"/>
                <w:bCs w:val="1"/>
              </w:rPr>
              <w:t>Netprizm</w:t>
            </w:r>
            <w:r w:rsidRPr="47E6E4F0" w:rsidR="232757C5">
              <w:rPr>
                <w:rStyle w:val="divdocumentjobtitle"/>
                <w:rFonts w:eastAsia="Century Gothic"/>
                <w:b w:val="1"/>
                <w:bCs w:val="1"/>
              </w:rPr>
              <w:t>:</w:t>
            </w:r>
            <w:r w:rsidRPr="47E6E4F0" w:rsidR="34D5B4E9">
              <w:rPr>
                <w:noProof w:val="0"/>
                <w:lang w:val="en-US"/>
              </w:rPr>
              <w:t xml:space="preserve"> </w:t>
            </w:r>
          </w:p>
          <w:p w:rsidRPr="00C87D4E" w:rsidR="00C87D4E" w:rsidP="47E6E4F0" w:rsidRDefault="00C87D4E" w14:paraId="46DF254F" w14:textId="47E0372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Carlito" w:cs="Times New Roman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</w:pPr>
            <w:r w:rsidRPr="47E6E4F0" w:rsidR="34D5B4E9">
              <w:rPr>
                <w:noProof w:val="0"/>
                <w:lang w:val="en-US"/>
              </w:rPr>
              <w:t>N</w:t>
            </w:r>
            <w:r w:rsidRPr="47E6E4F0" w:rsidR="34D5B4E9">
              <w:rPr>
                <w:rFonts w:ascii="Times New Roman" w:hAnsi="Times New Roman" w:eastAsia="Carlito" w:cs="Times New Roman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>etprizm</w:t>
            </w:r>
            <w:r w:rsidRPr="47E6E4F0" w:rsidR="34D5B4E9">
              <w:rPr>
                <w:rFonts w:ascii="Times New Roman" w:hAnsi="Times New Roman" w:eastAsia="Carlito" w:cs="Times New Roman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 xml:space="preserve"> application, developed to test and </w:t>
            </w:r>
            <w:r w:rsidRPr="47E6E4F0" w:rsidR="34D5B4E9">
              <w:rPr>
                <w:rFonts w:ascii="Times New Roman" w:hAnsi="Times New Roman" w:eastAsia="Carlito" w:cs="Times New Roman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>validate</w:t>
            </w:r>
            <w:r w:rsidRPr="47E6E4F0" w:rsidR="34D5B4E9">
              <w:rPr>
                <w:rFonts w:ascii="Times New Roman" w:hAnsi="Times New Roman" w:eastAsia="Carlito" w:cs="Times New Roman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 xml:space="preserve"> the range of various UEs in different field scenarios in a simulated environment.</w:t>
            </w:r>
            <w:r>
              <w:br/>
            </w:r>
            <w:r w:rsidRPr="47E6E4F0" w:rsidR="34D5B4E9">
              <w:rPr>
                <w:rFonts w:ascii="Times New Roman" w:hAnsi="Times New Roman" w:eastAsia="Carlito" w:cs="Times New Roman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 xml:space="preserve">This application aims to </w:t>
            </w:r>
            <w:r w:rsidRPr="47E6E4F0" w:rsidR="34D5B4E9">
              <w:rPr>
                <w:rFonts w:ascii="Times New Roman" w:hAnsi="Times New Roman" w:eastAsia="Carlito" w:cs="Times New Roman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>monitor</w:t>
            </w:r>
            <w:r w:rsidRPr="47E6E4F0" w:rsidR="34D5B4E9">
              <w:rPr>
                <w:rFonts w:ascii="Times New Roman" w:hAnsi="Times New Roman" w:eastAsia="Carlito" w:cs="Times New Roman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 xml:space="preserve"> specific KPIs across different components in a single platform.</w:t>
            </w:r>
            <w:r>
              <w:br/>
            </w:r>
            <w:r w:rsidRPr="47E6E4F0" w:rsidR="34D5B4E9">
              <w:rPr>
                <w:rFonts w:ascii="Times New Roman" w:hAnsi="Times New Roman" w:eastAsia="Carlito" w:cs="Times New Roman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 xml:space="preserve">Its sole purpose is to </w:t>
            </w:r>
            <w:r w:rsidRPr="47E6E4F0" w:rsidR="34D5B4E9">
              <w:rPr>
                <w:rFonts w:ascii="Times New Roman" w:hAnsi="Times New Roman" w:eastAsia="Carlito" w:cs="Times New Roman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>provides</w:t>
            </w:r>
            <w:r w:rsidRPr="47E6E4F0" w:rsidR="34D5B4E9">
              <w:rPr>
                <w:rFonts w:ascii="Times New Roman" w:hAnsi="Times New Roman" w:eastAsia="Carlito" w:cs="Times New Roman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 xml:space="preserve"> the framework to emulate the live network environment in a specific region and </w:t>
            </w:r>
            <w:r w:rsidRPr="47E6E4F0" w:rsidR="34D5B4E9">
              <w:rPr>
                <w:rFonts w:ascii="Times New Roman" w:hAnsi="Times New Roman" w:eastAsia="Carlito" w:cs="Times New Roman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>ascertain</w:t>
            </w:r>
            <w:r w:rsidRPr="47E6E4F0" w:rsidR="34D5B4E9">
              <w:rPr>
                <w:rFonts w:ascii="Times New Roman" w:hAnsi="Times New Roman" w:eastAsia="Carlito" w:cs="Times New Roman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 xml:space="preserve"> how the simulation performs when mapped in near real-time conditions.</w:t>
            </w:r>
          </w:p>
          <w:p w:rsidRPr="00C87D4E" w:rsidR="00C87D4E" w:rsidP="47E6E4F0" w:rsidRDefault="00C87D4E" w14:paraId="560333FE" w14:textId="639D7CFB">
            <w:pPr>
              <w:pStyle w:val="spandateswrapperParagraph"/>
              <w:bidi w:val="0"/>
              <w:spacing w:before="0" w:beforeAutospacing="off" w:after="0" w:afterAutospacing="off" w:line="340" w:lineRule="atLeast"/>
              <w:ind w:left="0" w:right="450"/>
              <w:jc w:val="left"/>
              <w:rPr>
                <w:noProof w:val="0"/>
                <w:lang w:val="en-US"/>
              </w:rPr>
            </w:pPr>
          </w:p>
          <w:p w:rsidRPr="00C87D4E" w:rsidR="00C87D4E" w:rsidP="47E6E4F0" w:rsidRDefault="00C87D4E" w14:paraId="1B61F8DE" w14:textId="0E3BC373">
            <w:pPr>
              <w:pStyle w:val="spandateswrapperParagraph"/>
              <w:bidi w:val="0"/>
              <w:spacing w:before="0" w:beforeAutospacing="off" w:after="0" w:afterAutospacing="off" w:line="340" w:lineRule="atLeast"/>
              <w:ind w:left="0" w:right="450"/>
              <w:jc w:val="left"/>
              <w:rPr>
                <w:noProof w:val="0"/>
                <w:lang w:val="en-US"/>
              </w:rPr>
            </w:pPr>
          </w:p>
          <w:p w:rsidRPr="00C87D4E" w:rsidR="00C87D4E" w:rsidP="47E6E4F0" w:rsidRDefault="00C87D4E" w14:paraId="063E8F11" w14:textId="75388180">
            <w:pPr>
              <w:pStyle w:val="spandateswrapperParagraph"/>
              <w:bidi w:val="0"/>
              <w:spacing w:before="0" w:beforeAutospacing="off" w:after="0" w:afterAutospacing="off" w:line="340" w:lineRule="atLeast"/>
              <w:ind w:left="0" w:right="450"/>
              <w:jc w:val="left"/>
              <w:rPr>
                <w:noProof w:val="0"/>
                <w:lang w:val="en-US"/>
              </w:rPr>
            </w:pPr>
          </w:p>
          <w:p w:rsidRPr="00C87D4E" w:rsidR="00C87D4E" w:rsidP="47E6E4F0" w:rsidRDefault="00C87D4E" w14:paraId="0B6E9EF7" w14:textId="4CF9649A">
            <w:pPr>
              <w:pStyle w:val="spandateswrapperParagraph"/>
              <w:bidi w:val="0"/>
              <w:spacing w:before="0" w:beforeAutospacing="off" w:after="0" w:afterAutospacing="off" w:line="340" w:lineRule="atLeast"/>
              <w:ind w:left="0" w:right="450"/>
              <w:jc w:val="left"/>
              <w:rPr>
                <w:noProof w:val="0"/>
                <w:lang w:val="en-US"/>
              </w:rPr>
            </w:pPr>
          </w:p>
        </w:tc>
      </w:tr>
    </w:tbl>
    <w:p w:rsidRPr="00C87D4E" w:rsidR="00C84DC8" w:rsidP="47E6E4F0" w:rsidRDefault="00C84DC8" w14:paraId="5A688862" w14:textId="6CAE6FEB">
      <w:pPr>
        <w:pBdr>
          <w:bottom w:val="single" w:color="FF000000" w:sz="4" w:space="1"/>
        </w:pBdr>
        <w:rPr>
          <w:rFonts w:ascii="Times New Roman" w:hAnsi="Times New Roman" w:cs="Times New Roman"/>
          <w:b w:val="1"/>
          <w:bCs w:val="1"/>
        </w:rPr>
      </w:pPr>
      <w:r w:rsidRPr="47E6E4F0" w:rsidR="76A6C8BF">
        <w:rPr>
          <w:rFonts w:ascii="Times New Roman" w:hAnsi="Times New Roman" w:cs="Times New Roman"/>
          <w:b w:val="1"/>
          <w:bCs w:val="1"/>
        </w:rPr>
        <w:t>Roles</w:t>
      </w:r>
      <w:r w:rsidRPr="47E6E4F0" w:rsidR="76A6C8BF">
        <w:rPr>
          <w:rFonts w:ascii="Times New Roman" w:hAnsi="Times New Roman" w:cs="Times New Roman"/>
          <w:b w:val="1"/>
          <w:bCs w:val="1"/>
        </w:rPr>
        <w:t xml:space="preserve"> &amp; Responsibilities</w:t>
      </w:r>
    </w:p>
    <w:p w:rsidRPr="00C87D4E" w:rsidR="00C84DC8" w:rsidP="47E6E4F0" w:rsidRDefault="00C84DC8" w14:paraId="6FD8E54F" w14:textId="7BA58C5E">
      <w:pPr>
        <w:pStyle w:val="Normal"/>
        <w:shd w:val="clear" w:color="auto" w:fill="FFFFFF" w:themeFill="background1"/>
        <w:spacing w:before="0" w:beforeAutospacing="off" w:after="0" w:afterAutospacing="off" w:line="279" w:lineRule="auto"/>
        <w:ind w:left="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Pr="00C87D4E" w:rsidR="00C84DC8" w:rsidP="47E6E4F0" w:rsidRDefault="00C84DC8" w14:paraId="2EED1C52" w14:textId="1826040D">
      <w:pPr>
        <w:pStyle w:val="Normal"/>
        <w:numPr>
          <w:ilvl w:val="0"/>
          <w:numId w:val="18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cs="Times New Roman"/>
          <w:noProof w:val="0"/>
          <w:lang w:val="en-US"/>
        </w:rPr>
      </w:pPr>
      <w:r w:rsidRPr="47E6E4F0" w:rsidR="58AF70F5">
        <w:rPr>
          <w:rFonts w:ascii="Times New Roman" w:hAnsi="Times New Roman" w:cs="Times New Roman"/>
          <w:noProof w:val="0"/>
          <w:lang w:val="en-US"/>
        </w:rPr>
        <w:t xml:space="preserve">Developed responsive and user-friendly web applications using </w:t>
      </w:r>
      <w:r w:rsidRPr="47E6E4F0" w:rsidR="58AF70F5">
        <w:rPr>
          <w:rFonts w:ascii="Times New Roman" w:hAnsi="Times New Roman" w:cs="Times New Roman"/>
          <w:b w:val="1"/>
          <w:bCs w:val="1"/>
          <w:noProof w:val="0"/>
          <w:lang w:val="en-US"/>
        </w:rPr>
        <w:t>ReactJS, HTML, and CSS.</w:t>
      </w:r>
    </w:p>
    <w:p w:rsidRPr="00C87D4E" w:rsidR="00C84DC8" w:rsidP="47E6E4F0" w:rsidRDefault="00C84DC8" w14:paraId="1F79AE39" w14:textId="71896490">
      <w:pPr>
        <w:pStyle w:val="Normal"/>
        <w:numPr>
          <w:ilvl w:val="0"/>
          <w:numId w:val="18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cs="Times New Roman"/>
          <w:noProof w:val="0"/>
          <w:lang w:val="en-US"/>
        </w:rPr>
      </w:pPr>
      <w:r w:rsidRPr="47E6E4F0" w:rsidR="58AF70F5">
        <w:rPr>
          <w:rFonts w:ascii="Times New Roman" w:hAnsi="Times New Roman" w:cs="Times New Roman"/>
          <w:noProof w:val="0"/>
          <w:lang w:val="en-US"/>
        </w:rPr>
        <w:t xml:space="preserve">Implemented state management using </w:t>
      </w:r>
      <w:r w:rsidRPr="47E6E4F0" w:rsidR="58AF70F5">
        <w:rPr>
          <w:rFonts w:ascii="Times New Roman" w:hAnsi="Times New Roman" w:cs="Times New Roman"/>
          <w:b w:val="1"/>
          <w:bCs w:val="1"/>
          <w:noProof w:val="0"/>
          <w:lang w:val="en-US"/>
        </w:rPr>
        <w:t xml:space="preserve">Redux </w:t>
      </w:r>
      <w:r w:rsidRPr="47E6E4F0" w:rsidR="58AF70F5">
        <w:rPr>
          <w:rFonts w:ascii="Times New Roman" w:hAnsi="Times New Roman" w:cs="Times New Roman"/>
          <w:noProof w:val="0"/>
          <w:lang w:val="en-US"/>
        </w:rPr>
        <w:t>for efficient data flow and improved application performance.</w:t>
      </w:r>
    </w:p>
    <w:p w:rsidRPr="00C87D4E" w:rsidR="00C84DC8" w:rsidP="47E6E4F0" w:rsidRDefault="00C84DC8" w14:paraId="1A529BD5" w14:textId="708153C5">
      <w:pPr>
        <w:pStyle w:val="Normal"/>
        <w:numPr>
          <w:ilvl w:val="0"/>
          <w:numId w:val="18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cs="Times New Roman"/>
          <w:noProof w:val="0"/>
          <w:lang w:val="en-US"/>
        </w:rPr>
      </w:pPr>
      <w:r w:rsidRPr="47E6E4F0" w:rsidR="58AF70F5">
        <w:rPr>
          <w:rFonts w:ascii="Times New Roman" w:hAnsi="Times New Roman" w:cs="Times New Roman"/>
          <w:noProof w:val="0"/>
          <w:lang w:val="en-US"/>
        </w:rPr>
        <w:t>Worked closely with UI/UX designers to implement pixel-perfect designs and ensure consistency across platforms.</w:t>
      </w:r>
    </w:p>
    <w:p w:rsidRPr="00C87D4E" w:rsidR="00C84DC8" w:rsidP="47E6E4F0" w:rsidRDefault="00C84DC8" w14:paraId="499F92CA" w14:textId="43089A18">
      <w:pPr>
        <w:pStyle w:val="Normal"/>
        <w:numPr>
          <w:ilvl w:val="0"/>
          <w:numId w:val="18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cs="Times New Roman"/>
          <w:noProof w:val="0"/>
          <w:lang w:val="en-US"/>
        </w:rPr>
      </w:pPr>
      <w:r w:rsidRPr="47E6E4F0" w:rsidR="58AF70F5">
        <w:rPr>
          <w:rFonts w:ascii="Times New Roman" w:hAnsi="Times New Roman" w:cs="Times New Roman"/>
          <w:b w:val="1"/>
          <w:bCs w:val="1"/>
          <w:noProof w:val="0"/>
          <w:lang w:val="en-US"/>
        </w:rPr>
        <w:t xml:space="preserve">Optimized </w:t>
      </w:r>
      <w:r w:rsidRPr="47E6E4F0" w:rsidR="58AF70F5">
        <w:rPr>
          <w:rFonts w:ascii="Times New Roman" w:hAnsi="Times New Roman" w:cs="Times New Roman"/>
          <w:noProof w:val="0"/>
          <w:lang w:val="en-US"/>
        </w:rPr>
        <w:t xml:space="preserve">applications for maximum speed and </w:t>
      </w:r>
      <w:r w:rsidRPr="47E6E4F0" w:rsidR="58AF70F5">
        <w:rPr>
          <w:rFonts w:ascii="Times New Roman" w:hAnsi="Times New Roman" w:cs="Times New Roman"/>
          <w:b w:val="1"/>
          <w:bCs w:val="1"/>
          <w:noProof w:val="0"/>
          <w:lang w:val="en-US"/>
        </w:rPr>
        <w:t>scalability</w:t>
      </w:r>
      <w:r w:rsidRPr="47E6E4F0" w:rsidR="58AF70F5">
        <w:rPr>
          <w:rFonts w:ascii="Times New Roman" w:hAnsi="Times New Roman" w:cs="Times New Roman"/>
          <w:noProof w:val="0"/>
          <w:lang w:val="en-US"/>
        </w:rPr>
        <w:t>.</w:t>
      </w:r>
    </w:p>
    <w:p w:rsidRPr="00C87D4E" w:rsidR="00C84DC8" w:rsidP="47E6E4F0" w:rsidRDefault="00C84DC8" w14:paraId="62C4EE36" w14:textId="35F38A57">
      <w:pPr>
        <w:pStyle w:val="Normal"/>
        <w:numPr>
          <w:ilvl w:val="0"/>
          <w:numId w:val="18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cs="Times New Roman"/>
          <w:noProof w:val="0"/>
          <w:lang w:val="en-US"/>
        </w:rPr>
      </w:pPr>
      <w:r w:rsidRPr="47E6E4F0" w:rsidR="58AF70F5">
        <w:rPr>
          <w:rFonts w:ascii="Times New Roman" w:hAnsi="Times New Roman" w:cs="Times New Roman"/>
          <w:noProof w:val="0"/>
          <w:lang w:val="en-US"/>
        </w:rPr>
        <w:t>Collaborated with backend developers to integrate</w:t>
      </w:r>
      <w:r w:rsidRPr="47E6E4F0" w:rsidR="58AF70F5">
        <w:rPr>
          <w:rFonts w:ascii="Times New Roman" w:hAnsi="Times New Roman" w:cs="Times New Roman"/>
          <w:noProof w:val="0"/>
          <w:lang w:val="en-US"/>
        </w:rPr>
        <w:t xml:space="preserve"> f</w:t>
      </w:r>
      <w:r w:rsidRPr="47E6E4F0" w:rsidR="58AF70F5">
        <w:rPr>
          <w:rFonts w:ascii="Times New Roman" w:hAnsi="Times New Roman" w:cs="Times New Roman"/>
          <w:b w:val="1"/>
          <w:bCs w:val="1"/>
          <w:noProof w:val="0"/>
          <w:lang w:val="en-US"/>
        </w:rPr>
        <w:t>rontend components with server-side logic</w:t>
      </w:r>
      <w:r w:rsidRPr="47E6E4F0" w:rsidR="58AF70F5">
        <w:rPr>
          <w:rFonts w:ascii="Times New Roman" w:hAnsi="Times New Roman" w:cs="Times New Roman"/>
          <w:noProof w:val="0"/>
          <w:lang w:val="en-US"/>
        </w:rPr>
        <w:t>.</w:t>
      </w:r>
    </w:p>
    <w:p w:rsidRPr="00C87D4E" w:rsidR="00C84DC8" w:rsidP="47E6E4F0" w:rsidRDefault="00C84DC8" w14:paraId="25C24254" w14:textId="0CE56F83">
      <w:pPr>
        <w:pStyle w:val="Normal"/>
        <w:numPr>
          <w:ilvl w:val="0"/>
          <w:numId w:val="18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cs="Times New Roman"/>
          <w:noProof w:val="0"/>
          <w:lang w:val="en-US"/>
        </w:rPr>
      </w:pPr>
      <w:r w:rsidRPr="47E6E4F0" w:rsidR="58AF70F5">
        <w:rPr>
          <w:rFonts w:ascii="Times New Roman" w:hAnsi="Times New Roman" w:cs="Times New Roman"/>
          <w:noProof w:val="0"/>
          <w:lang w:val="en-US"/>
        </w:rPr>
        <w:t xml:space="preserve">Conducted code reviews and provided constructive feedback to team members to </w:t>
      </w:r>
      <w:r w:rsidRPr="47E6E4F0" w:rsidR="58AF70F5">
        <w:rPr>
          <w:rFonts w:ascii="Times New Roman" w:hAnsi="Times New Roman" w:cs="Times New Roman"/>
          <w:noProof w:val="0"/>
          <w:lang w:val="en-US"/>
        </w:rPr>
        <w:t>maintain</w:t>
      </w:r>
      <w:r w:rsidRPr="47E6E4F0" w:rsidR="58AF70F5">
        <w:rPr>
          <w:rFonts w:ascii="Times New Roman" w:hAnsi="Times New Roman" w:cs="Times New Roman"/>
          <w:noProof w:val="0"/>
          <w:lang w:val="en-US"/>
        </w:rPr>
        <w:t xml:space="preserve"> code quality and adherence to best practices.</w:t>
      </w:r>
    </w:p>
    <w:p w:rsidRPr="00C87D4E" w:rsidR="00C84DC8" w:rsidP="47E6E4F0" w:rsidRDefault="00C84DC8" w14:paraId="1243CFB3" w14:textId="669E9B1C">
      <w:pPr>
        <w:pStyle w:val="Normal"/>
        <w:numPr>
          <w:ilvl w:val="0"/>
          <w:numId w:val="18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cs="Times New Roman"/>
          <w:b w:val="1"/>
          <w:bCs w:val="1"/>
          <w:noProof w:val="0"/>
          <w:lang w:val="en-US"/>
        </w:rPr>
      </w:pPr>
      <w:r w:rsidRPr="47E6E4F0" w:rsidR="58AF70F5">
        <w:rPr>
          <w:rFonts w:ascii="Times New Roman" w:hAnsi="Times New Roman" w:cs="Times New Roman"/>
          <w:noProof w:val="0"/>
          <w:lang w:val="en-US"/>
        </w:rPr>
        <w:t xml:space="preserve">Actively </w:t>
      </w:r>
      <w:r w:rsidRPr="47E6E4F0" w:rsidR="58AF70F5">
        <w:rPr>
          <w:rFonts w:ascii="Times New Roman" w:hAnsi="Times New Roman" w:cs="Times New Roman"/>
          <w:noProof w:val="0"/>
          <w:lang w:val="en-US"/>
        </w:rPr>
        <w:t>participated</w:t>
      </w:r>
      <w:r w:rsidRPr="47E6E4F0" w:rsidR="58AF70F5">
        <w:rPr>
          <w:rFonts w:ascii="Times New Roman" w:hAnsi="Times New Roman" w:cs="Times New Roman"/>
          <w:noProof w:val="0"/>
          <w:lang w:val="en-US"/>
        </w:rPr>
        <w:t xml:space="preserve"> in </w:t>
      </w:r>
      <w:r w:rsidRPr="47E6E4F0" w:rsidR="58AF70F5">
        <w:rPr>
          <w:rFonts w:ascii="Times New Roman" w:hAnsi="Times New Roman" w:cs="Times New Roman"/>
          <w:b w:val="1"/>
          <w:bCs w:val="1"/>
          <w:noProof w:val="0"/>
          <w:lang w:val="en-US"/>
        </w:rPr>
        <w:t xml:space="preserve">Agile development processes, including </w:t>
      </w:r>
      <w:r w:rsidRPr="47E6E4F0" w:rsidR="58AF70F5">
        <w:rPr>
          <w:rFonts w:ascii="Times New Roman" w:hAnsi="Times New Roman" w:cs="Times New Roman"/>
          <w:b w:val="1"/>
          <w:bCs w:val="1"/>
          <w:noProof w:val="0"/>
          <w:lang w:val="en-US"/>
        </w:rPr>
        <w:t>daily stand-ups, sprint planning, and retrospective meetings.</w:t>
      </w:r>
    </w:p>
    <w:p w:rsidRPr="00C87D4E" w:rsidR="00C84DC8" w:rsidP="47E6E4F0" w:rsidRDefault="00C84DC8" w14:paraId="7D20EBA5" w14:textId="4D392C87">
      <w:pPr>
        <w:pStyle w:val="Normal"/>
        <w:numPr>
          <w:ilvl w:val="0"/>
          <w:numId w:val="19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cs="Times New Roman"/>
          <w:noProof w:val="0"/>
          <w:lang w:val="en-US"/>
        </w:rPr>
      </w:pPr>
      <w:r w:rsidRPr="47E6E4F0" w:rsidR="58AF70F5">
        <w:rPr>
          <w:rFonts w:ascii="Times New Roman" w:hAnsi="Times New Roman" w:cs="Times New Roman"/>
          <w:noProof w:val="0"/>
          <w:lang w:val="en-US"/>
        </w:rPr>
        <w:t xml:space="preserve">Collaborated with backend developers to design </w:t>
      </w:r>
      <w:r w:rsidRPr="47E6E4F0" w:rsidR="58AF70F5">
        <w:rPr>
          <w:rFonts w:ascii="Times New Roman" w:hAnsi="Times New Roman" w:cs="Times New Roman"/>
          <w:b w:val="1"/>
          <w:bCs w:val="1"/>
          <w:noProof w:val="0"/>
          <w:lang w:val="en-US"/>
        </w:rPr>
        <w:t>RESTful APIs for seamless integration</w:t>
      </w:r>
      <w:r w:rsidRPr="47E6E4F0" w:rsidR="58AF70F5">
        <w:rPr>
          <w:rFonts w:ascii="Times New Roman" w:hAnsi="Times New Roman" w:cs="Times New Roman"/>
          <w:noProof w:val="0"/>
          <w:lang w:val="en-US"/>
        </w:rPr>
        <w:t xml:space="preserve"> with frontend applications.</w:t>
      </w:r>
    </w:p>
    <w:p w:rsidRPr="00C87D4E" w:rsidR="00C84DC8" w:rsidP="47E6E4F0" w:rsidRDefault="00C84DC8" w14:paraId="7AC4B547" w14:textId="787BEEF1">
      <w:pPr>
        <w:pStyle w:val="Normal"/>
        <w:numPr>
          <w:ilvl w:val="0"/>
          <w:numId w:val="19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cs="Times New Roman"/>
          <w:noProof w:val="0"/>
          <w:lang w:val="en-US"/>
        </w:rPr>
      </w:pPr>
      <w:r w:rsidRPr="47E6E4F0" w:rsidR="58AF70F5">
        <w:rPr>
          <w:rFonts w:ascii="Times New Roman" w:hAnsi="Times New Roman" w:cs="Times New Roman"/>
          <w:noProof w:val="0"/>
          <w:lang w:val="en-US"/>
        </w:rPr>
        <w:t xml:space="preserve">Conducted thorough testing and </w:t>
      </w:r>
      <w:r w:rsidRPr="47E6E4F0" w:rsidR="58AF70F5">
        <w:rPr>
          <w:rFonts w:ascii="Times New Roman" w:hAnsi="Times New Roman" w:cs="Times New Roman"/>
          <w:b w:val="1"/>
          <w:bCs w:val="1"/>
          <w:noProof w:val="0"/>
          <w:lang w:val="en-US"/>
        </w:rPr>
        <w:t xml:space="preserve">debugging </w:t>
      </w:r>
      <w:r w:rsidRPr="47E6E4F0" w:rsidR="58AF70F5">
        <w:rPr>
          <w:rFonts w:ascii="Times New Roman" w:hAnsi="Times New Roman" w:cs="Times New Roman"/>
          <w:noProof w:val="0"/>
          <w:lang w:val="en-US"/>
        </w:rPr>
        <w:t xml:space="preserve">to </w:t>
      </w:r>
      <w:r w:rsidRPr="47E6E4F0" w:rsidR="58AF70F5">
        <w:rPr>
          <w:rFonts w:ascii="Times New Roman" w:hAnsi="Times New Roman" w:cs="Times New Roman"/>
          <w:noProof w:val="0"/>
          <w:lang w:val="en-US"/>
        </w:rPr>
        <w:t>identify</w:t>
      </w:r>
      <w:r w:rsidRPr="47E6E4F0" w:rsidR="58AF70F5">
        <w:rPr>
          <w:rFonts w:ascii="Times New Roman" w:hAnsi="Times New Roman" w:cs="Times New Roman"/>
          <w:noProof w:val="0"/>
          <w:lang w:val="en-US"/>
        </w:rPr>
        <w:t xml:space="preserve"> and resolve issues </w:t>
      </w:r>
      <w:r w:rsidRPr="47E6E4F0" w:rsidR="58AF70F5">
        <w:rPr>
          <w:rFonts w:ascii="Times New Roman" w:hAnsi="Times New Roman" w:cs="Times New Roman"/>
          <w:noProof w:val="0"/>
          <w:lang w:val="en-US"/>
        </w:rPr>
        <w:t>in a timely manner</w:t>
      </w:r>
      <w:r w:rsidRPr="47E6E4F0" w:rsidR="58AF70F5">
        <w:rPr>
          <w:rFonts w:ascii="Times New Roman" w:hAnsi="Times New Roman" w:cs="Times New Roman"/>
          <w:noProof w:val="0"/>
          <w:lang w:val="en-US"/>
        </w:rPr>
        <w:t>.</w:t>
      </w:r>
    </w:p>
    <w:p w:rsidRPr="00C87D4E" w:rsidR="00C84DC8" w:rsidP="47E6E4F0" w:rsidRDefault="00C84DC8" w14:paraId="138A4677" w14:textId="78C74A03">
      <w:pPr>
        <w:pStyle w:val="Normal"/>
        <w:numPr>
          <w:ilvl w:val="0"/>
          <w:numId w:val="19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cs="Times New Roman"/>
          <w:noProof w:val="0"/>
          <w:lang w:val="en-US"/>
        </w:rPr>
      </w:pPr>
      <w:r w:rsidRPr="47E6E4F0" w:rsidR="58AF70F5">
        <w:rPr>
          <w:rFonts w:ascii="Times New Roman" w:hAnsi="Times New Roman" w:cs="Times New Roman"/>
          <w:noProof w:val="0"/>
          <w:lang w:val="en-US"/>
        </w:rPr>
        <w:t xml:space="preserve">Contributed to the improvement of development processes and </w:t>
      </w:r>
      <w:r w:rsidRPr="47E6E4F0" w:rsidR="58AF70F5">
        <w:rPr>
          <w:rFonts w:ascii="Times New Roman" w:hAnsi="Times New Roman" w:cs="Times New Roman"/>
          <w:b w:val="1"/>
          <w:bCs w:val="1"/>
          <w:noProof w:val="0"/>
          <w:lang w:val="en-US"/>
        </w:rPr>
        <w:t>coding standards</w:t>
      </w:r>
      <w:r w:rsidRPr="47E6E4F0" w:rsidR="58AF70F5">
        <w:rPr>
          <w:rFonts w:ascii="Times New Roman" w:hAnsi="Times New Roman" w:cs="Times New Roman"/>
          <w:noProof w:val="0"/>
          <w:lang w:val="en-US"/>
        </w:rPr>
        <w:t xml:space="preserve"> within the team.</w:t>
      </w:r>
    </w:p>
    <w:p w:rsidRPr="00C87D4E" w:rsidR="00C84DC8" w:rsidP="47E6E4F0" w:rsidRDefault="00C84DC8" w14:paraId="65521538" w14:textId="32C4831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cs="Times New Roman"/>
          <w:noProof w:val="0"/>
          <w:lang w:val="en-US"/>
        </w:rPr>
      </w:pPr>
    </w:p>
    <w:p w:rsidRPr="00C87D4E" w:rsidR="00C84DC8" w:rsidP="47E6E4F0" w:rsidRDefault="00C84DC8" w14:paraId="6DE459E1" w14:textId="7BE0F55D">
      <w:pPr>
        <w:pStyle w:val="Normal"/>
        <w:rPr>
          <w:rFonts w:ascii="Times New Roman" w:hAnsi="Times New Roman" w:cs="Times New Roman"/>
        </w:rPr>
      </w:pPr>
    </w:p>
    <w:p w:rsidRPr="00C87D4E" w:rsidR="00C84DC8" w:rsidP="00C84DC8" w:rsidRDefault="00C84DC8" w14:paraId="6C590EA9" w14:textId="77777777">
      <w:pPr>
        <w:pBdr>
          <w:bottom w:val="single" w:color="auto" w:sz="4" w:space="1"/>
        </w:pBdr>
        <w:rPr>
          <w:rFonts w:ascii="Times New Roman" w:hAnsi="Times New Roman" w:cs="Times New Roman"/>
          <w:b/>
        </w:rPr>
      </w:pPr>
      <w:r w:rsidRPr="00C87D4E">
        <w:rPr>
          <w:rFonts w:ascii="Times New Roman" w:hAnsi="Times New Roman" w:cs="Times New Roman"/>
          <w:b/>
        </w:rPr>
        <w:t>ACEDEMIC BACKGROUND</w:t>
      </w:r>
    </w:p>
    <w:tbl>
      <w:tblPr>
        <w:tblW w:w="8112" w:type="dxa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3540"/>
        <w:gridCol w:w="2327"/>
      </w:tblGrid>
      <w:tr w:rsidRPr="00C87D4E" w:rsidR="009428A0" w:rsidTr="47E6E4F0" w14:paraId="1FDFADA7" w14:textId="77777777">
        <w:trPr>
          <w:trHeight w:val="450"/>
        </w:trPr>
        <w:tc>
          <w:tcPr>
            <w:tcW w:w="2245" w:type="dxa"/>
            <w:shd w:val="clear" w:color="auto" w:fill="auto"/>
            <w:tcMar/>
          </w:tcPr>
          <w:p w:rsidRPr="00C87D4E" w:rsidR="009428A0" w:rsidP="002F1B93" w:rsidRDefault="009428A0" w14:paraId="2F946866" w14:textId="77777777">
            <w:pPr>
              <w:contextualSpacing/>
              <w:rPr>
                <w:rFonts w:ascii="Times New Roman" w:hAnsi="Times New Roman" w:cs="Times New Roman"/>
                <w:b/>
                <w:szCs w:val="20"/>
              </w:rPr>
            </w:pPr>
            <w:r w:rsidRPr="00C87D4E">
              <w:rPr>
                <w:rFonts w:ascii="Times New Roman" w:hAnsi="Times New Roman" w:cs="Times New Roman"/>
                <w:b/>
                <w:szCs w:val="20"/>
              </w:rPr>
              <w:t>Degree/Certificate</w:t>
            </w:r>
          </w:p>
        </w:tc>
        <w:tc>
          <w:tcPr>
            <w:tcW w:w="3540" w:type="dxa"/>
            <w:shd w:val="clear" w:color="auto" w:fill="auto"/>
            <w:tcMar/>
          </w:tcPr>
          <w:p w:rsidRPr="00C87D4E" w:rsidR="009428A0" w:rsidP="002F1B93" w:rsidRDefault="009428A0" w14:paraId="6B75E665" w14:textId="77777777">
            <w:pPr>
              <w:contextualSpacing/>
              <w:rPr>
                <w:rFonts w:ascii="Times New Roman" w:hAnsi="Times New Roman" w:cs="Times New Roman"/>
                <w:b/>
                <w:szCs w:val="20"/>
              </w:rPr>
            </w:pPr>
            <w:r w:rsidRPr="00C87D4E">
              <w:rPr>
                <w:rFonts w:ascii="Times New Roman" w:hAnsi="Times New Roman" w:cs="Times New Roman"/>
                <w:b/>
                <w:szCs w:val="20"/>
              </w:rPr>
              <w:t>Institution/ Board</w:t>
            </w:r>
          </w:p>
        </w:tc>
        <w:tc>
          <w:tcPr>
            <w:tcW w:w="2327" w:type="dxa"/>
            <w:shd w:val="clear" w:color="auto" w:fill="auto"/>
            <w:tcMar/>
          </w:tcPr>
          <w:p w:rsidRPr="00C87D4E" w:rsidR="009428A0" w:rsidP="6DCC36D5" w:rsidRDefault="009428A0" w14:paraId="2514ACA0" w14:textId="489E8CB7">
            <w:pPr>
              <w:spacing/>
              <w:contextualSpacing/>
              <w:rPr>
                <w:rFonts w:ascii="Times New Roman" w:hAnsi="Times New Roman" w:cs="Times New Roman"/>
                <w:b w:val="1"/>
                <w:bCs w:val="1"/>
              </w:rPr>
            </w:pPr>
            <w:r w:rsidRPr="6DCC36D5" w:rsidR="53D62296">
              <w:rPr>
                <w:rFonts w:ascii="Times New Roman" w:hAnsi="Times New Roman" w:cs="Times New Roman"/>
                <w:b w:val="1"/>
                <w:bCs w:val="1"/>
              </w:rPr>
              <w:t xml:space="preserve">Passing </w:t>
            </w:r>
            <w:r w:rsidRPr="6DCC36D5" w:rsidR="009428A0">
              <w:rPr>
                <w:rFonts w:ascii="Times New Roman" w:hAnsi="Times New Roman" w:cs="Times New Roman"/>
                <w:b w:val="1"/>
                <w:bCs w:val="1"/>
              </w:rPr>
              <w:t>Year</w:t>
            </w:r>
          </w:p>
        </w:tc>
      </w:tr>
      <w:tr w:rsidRPr="00C87D4E" w:rsidR="009428A0" w:rsidTr="47E6E4F0" w14:paraId="26655AE3" w14:textId="77777777">
        <w:trPr>
          <w:trHeight w:val="450"/>
        </w:trPr>
        <w:tc>
          <w:tcPr>
            <w:tcW w:w="2245" w:type="dxa"/>
            <w:shd w:val="clear" w:color="auto" w:fill="auto"/>
            <w:tcMar/>
          </w:tcPr>
          <w:p w:rsidRPr="00C87D4E" w:rsidR="009428A0" w:rsidP="6DCC36D5" w:rsidRDefault="009B6753" w14:paraId="6315904B" w14:textId="74C95DBE">
            <w:pPr>
              <w:spacing/>
              <w:contextualSpacing/>
              <w:jc w:val="both"/>
              <w:rPr>
                <w:rFonts w:ascii="Times New Roman" w:hAnsi="Times New Roman" w:cs="Times New Roman"/>
              </w:rPr>
            </w:pPr>
            <w:r w:rsidRPr="47E6E4F0" w:rsidR="510130F8">
              <w:rPr>
                <w:rFonts w:ascii="Times New Roman" w:hAnsi="Times New Roman" w:cs="Times New Roman"/>
              </w:rPr>
              <w:t>B</w:t>
            </w:r>
            <w:r w:rsidRPr="47E6E4F0" w:rsidR="6B783C2C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3540" w:type="dxa"/>
            <w:shd w:val="clear" w:color="auto" w:fill="auto"/>
            <w:tcMar/>
          </w:tcPr>
          <w:p w:rsidRPr="00C87D4E" w:rsidR="009428A0" w:rsidP="6DCC36D5" w:rsidRDefault="009B6753" w14:paraId="4D4D8907" w14:textId="3FE22C6F">
            <w:pPr>
              <w:spacing/>
              <w:contextualSpacing/>
              <w:rPr>
                <w:rFonts w:ascii="Times New Roman" w:hAnsi="Times New Roman" w:cs="Times New Roman"/>
              </w:rPr>
            </w:pPr>
            <w:r w:rsidRPr="47E6E4F0" w:rsidR="6B783C2C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eastAsia="en-IN"/>
              </w:rPr>
              <w:t xml:space="preserve">MGKV </w:t>
            </w:r>
            <w:r w:rsidRPr="47E6E4F0" w:rsidR="510130F8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eastAsia="en-IN"/>
              </w:rPr>
              <w:t>University</w:t>
            </w:r>
          </w:p>
        </w:tc>
        <w:tc>
          <w:tcPr>
            <w:tcW w:w="2327" w:type="dxa"/>
            <w:shd w:val="clear" w:color="auto" w:fill="auto"/>
            <w:tcMar/>
          </w:tcPr>
          <w:p w:rsidRPr="00C87D4E" w:rsidR="009428A0" w:rsidP="6DCC36D5" w:rsidRDefault="009B6753" w14:paraId="328EAE15" w14:textId="561E8E15">
            <w:pPr>
              <w:spacing/>
              <w:contextualSpacing/>
              <w:rPr>
                <w:rFonts w:ascii="Times New Roman" w:hAnsi="Times New Roman" w:cs="Times New Roman"/>
              </w:rPr>
            </w:pPr>
            <w:r w:rsidRPr="47E6E4F0" w:rsidR="5F160759">
              <w:rPr>
                <w:rFonts w:ascii="Times New Roman" w:hAnsi="Times New Roman" w:cs="Times New Roman"/>
              </w:rPr>
              <w:t>2021</w:t>
            </w:r>
          </w:p>
        </w:tc>
      </w:tr>
      <w:tr w:rsidRPr="00C87D4E" w:rsidR="009428A0" w:rsidTr="47E6E4F0" w14:paraId="77BBCBC0" w14:textId="77777777">
        <w:trPr>
          <w:trHeight w:val="450"/>
        </w:trPr>
        <w:tc>
          <w:tcPr>
            <w:tcW w:w="2245" w:type="dxa"/>
            <w:shd w:val="clear" w:color="auto" w:fill="auto"/>
            <w:tcMar/>
          </w:tcPr>
          <w:p w:rsidRPr="00C87D4E" w:rsidR="009428A0" w:rsidP="6DCC36D5" w:rsidRDefault="009B6753" w14:paraId="195C6BD1" w14:textId="482EB325">
            <w:pPr>
              <w:spacing/>
              <w:contextualSpacing/>
              <w:rPr>
                <w:rFonts w:ascii="Times New Roman" w:hAnsi="Times New Roman" w:cs="Times New Roman"/>
              </w:rPr>
            </w:pPr>
            <w:r w:rsidRPr="6DCC36D5" w:rsidR="041A9BE7">
              <w:rPr>
                <w:rFonts w:ascii="Times New Roman" w:hAnsi="Times New Roman" w:cs="Times New Roman"/>
              </w:rPr>
              <w:t>12</w:t>
            </w:r>
            <w:r w:rsidRPr="6DCC36D5" w:rsidR="041A9BE7">
              <w:rPr>
                <w:rFonts w:ascii="Times New Roman" w:hAnsi="Times New Roman" w:cs="Times New Roman"/>
                <w:vertAlign w:val="superscript"/>
              </w:rPr>
              <w:t>th</w:t>
            </w:r>
            <w:r w:rsidRPr="6DCC36D5" w:rsidR="041A9BE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40" w:type="dxa"/>
            <w:shd w:val="clear" w:color="auto" w:fill="auto"/>
            <w:tcMar/>
          </w:tcPr>
          <w:p w:rsidRPr="00C87D4E" w:rsidR="009428A0" w:rsidP="6DCC36D5" w:rsidRDefault="009B6753" w14:paraId="09A0F0FE" w14:textId="04D15342">
            <w:pPr>
              <w:spacing/>
              <w:contextualSpacing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eastAsia="en-IN"/>
              </w:rPr>
            </w:pPr>
            <w:r w:rsidRPr="47E6E4F0" w:rsidR="7BFD0DF4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eastAsia="en-IN"/>
              </w:rPr>
              <w:t>UP board</w:t>
            </w:r>
          </w:p>
        </w:tc>
        <w:tc>
          <w:tcPr>
            <w:tcW w:w="2327" w:type="dxa"/>
            <w:shd w:val="clear" w:color="auto" w:fill="auto"/>
            <w:tcMar/>
          </w:tcPr>
          <w:p w:rsidRPr="00C87D4E" w:rsidR="009428A0" w:rsidP="6DCC36D5" w:rsidRDefault="009B6753" w14:paraId="7E49FF5C" w14:textId="505F5383">
            <w:pPr>
              <w:spacing/>
              <w:contextualSpacing/>
              <w:rPr>
                <w:rFonts w:ascii="Times New Roman" w:hAnsi="Times New Roman" w:cs="Times New Roman"/>
              </w:rPr>
            </w:pPr>
            <w:r w:rsidRPr="6DCC36D5" w:rsidR="041A9BE7">
              <w:rPr>
                <w:rFonts w:ascii="Times New Roman" w:hAnsi="Times New Roman" w:cs="Times New Roman"/>
              </w:rPr>
              <w:t>2013</w:t>
            </w:r>
          </w:p>
        </w:tc>
      </w:tr>
      <w:tr w:rsidR="6DCC36D5" w:rsidTr="47E6E4F0" w14:paraId="30A815FD">
        <w:trPr>
          <w:trHeight w:val="450"/>
        </w:trPr>
        <w:tc>
          <w:tcPr>
            <w:tcW w:w="2245" w:type="dxa"/>
            <w:shd w:val="clear" w:color="auto" w:fill="auto"/>
            <w:tcMar/>
          </w:tcPr>
          <w:p w:rsidR="041A9BE7" w:rsidP="6DCC36D5" w:rsidRDefault="041A9BE7" w14:paraId="1A8D7CB0" w14:textId="3417F33D">
            <w:pPr>
              <w:pStyle w:val="Normal"/>
              <w:rPr>
                <w:rFonts w:ascii="Times New Roman" w:hAnsi="Times New Roman" w:cs="Times New Roman"/>
              </w:rPr>
            </w:pPr>
            <w:r w:rsidRPr="6DCC36D5" w:rsidR="041A9BE7">
              <w:rPr>
                <w:rFonts w:ascii="Times New Roman" w:hAnsi="Times New Roman" w:cs="Times New Roman"/>
              </w:rPr>
              <w:t>10</w:t>
            </w:r>
            <w:r w:rsidRPr="6DCC36D5" w:rsidR="041A9BE7">
              <w:rPr>
                <w:rFonts w:ascii="Times New Roman" w:hAnsi="Times New Roman" w:cs="Times New Roman"/>
                <w:vertAlign w:val="superscript"/>
              </w:rPr>
              <w:t>th</w:t>
            </w:r>
            <w:r w:rsidRPr="6DCC36D5" w:rsidR="041A9BE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40" w:type="dxa"/>
            <w:shd w:val="clear" w:color="auto" w:fill="auto"/>
            <w:tcMar/>
          </w:tcPr>
          <w:p w:rsidR="041A9BE7" w:rsidP="47E6E4F0" w:rsidRDefault="041A9BE7" w14:paraId="3D9E07A8" w14:textId="1CED5E10">
            <w:pPr>
              <w:spacing/>
              <w:contextualSpacing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eastAsia="en-IN"/>
              </w:rPr>
            </w:pPr>
            <w:r w:rsidRPr="47E6E4F0" w:rsidR="1224A513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eastAsia="en-IN"/>
              </w:rPr>
              <w:t>UP board</w:t>
            </w:r>
          </w:p>
        </w:tc>
        <w:tc>
          <w:tcPr>
            <w:tcW w:w="2327" w:type="dxa"/>
            <w:shd w:val="clear" w:color="auto" w:fill="auto"/>
            <w:tcMar/>
          </w:tcPr>
          <w:p w:rsidR="041A9BE7" w:rsidP="6DCC36D5" w:rsidRDefault="041A9BE7" w14:paraId="51234118" w14:textId="7BE0D8FC">
            <w:pPr>
              <w:pStyle w:val="Normal"/>
              <w:rPr>
                <w:rFonts w:ascii="Times New Roman" w:hAnsi="Times New Roman" w:cs="Times New Roman"/>
              </w:rPr>
            </w:pPr>
            <w:r w:rsidRPr="6DCC36D5" w:rsidR="041A9BE7">
              <w:rPr>
                <w:rFonts w:ascii="Times New Roman" w:hAnsi="Times New Roman" w:cs="Times New Roman"/>
              </w:rPr>
              <w:t>2010</w:t>
            </w:r>
          </w:p>
        </w:tc>
      </w:tr>
    </w:tbl>
    <w:p w:rsidRPr="00C87D4E" w:rsidR="00C84DC8" w:rsidP="00C84DC8" w:rsidRDefault="00C84DC8" w14:paraId="4B9E5D78" w14:textId="77777777">
      <w:pPr>
        <w:rPr>
          <w:rFonts w:ascii="Times New Roman" w:hAnsi="Times New Roman" w:cs="Times New Roman"/>
          <w:b/>
        </w:rPr>
      </w:pPr>
    </w:p>
    <w:sectPr w:rsidRPr="00C87D4E" w:rsidR="00C84D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980" w:right="1220" w:bottom="280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76AF" w:rsidP="00895604" w:rsidRDefault="003976AF" w14:paraId="4C01FD36" w14:textId="77777777">
      <w:r>
        <w:separator/>
      </w:r>
    </w:p>
  </w:endnote>
  <w:endnote w:type="continuationSeparator" w:id="0">
    <w:p w:rsidR="003976AF" w:rsidP="00895604" w:rsidRDefault="003976AF" w14:paraId="75F26B0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Verdana,Batang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0C7C" w:rsidRDefault="00800C7C" w14:paraId="5790D9A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0C7C" w:rsidRDefault="00800C7C" w14:paraId="1B744FD5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0C7C" w:rsidRDefault="00800C7C" w14:paraId="568F3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76AF" w:rsidP="00895604" w:rsidRDefault="003976AF" w14:paraId="75372AE7" w14:textId="77777777">
      <w:r>
        <w:separator/>
      </w:r>
    </w:p>
  </w:footnote>
  <w:footnote w:type="continuationSeparator" w:id="0">
    <w:p w:rsidR="003976AF" w:rsidP="00895604" w:rsidRDefault="003976AF" w14:paraId="218C006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0C7C" w:rsidRDefault="00800C7C" w14:paraId="3AE606C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895604" w:rsidRDefault="00895604" w14:paraId="64A415DA" w14:textId="6C7E7219">
    <w:pPr>
      <w:pStyle w:val="Header"/>
      <w:rPr/>
    </w:pPr>
  </w:p>
  <w:p w:rsidR="00895604" w:rsidRDefault="00895604" w14:paraId="76BA257A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0C7C" w:rsidRDefault="00800C7C" w14:paraId="7B41E4C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nsid w:val="47642e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76f87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3"/>
    <w:multiLevelType w:val="hybridMultilevel"/>
    <w:tmpl w:val="00000003"/>
    <w:lvl w:ilvl="0" w:tplc="929287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22E7B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E3C40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F5830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9259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C6F3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F720A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A67F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7A4D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2C622B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C2895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D8493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2814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F05D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C0298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58FB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6C35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7CBE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00000005"/>
    <w:lvl w:ilvl="0" w:tplc="915C19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97634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CECE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6C28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4ACF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F28F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863C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0450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3036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68F4415"/>
    <w:multiLevelType w:val="hybridMultilevel"/>
    <w:tmpl w:val="322AC77E"/>
    <w:lvl w:ilvl="0" w:tplc="A09889E4">
      <w:numFmt w:val="bullet"/>
      <w:lvlText w:val=""/>
      <w:lvlJc w:val="left"/>
      <w:pPr>
        <w:ind w:left="828" w:hanging="360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ar-SA"/>
      </w:rPr>
    </w:lvl>
    <w:lvl w:ilvl="1" w:tplc="6D76D21A"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2" w:tplc="CF9295A4"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3" w:tplc="3BC42C32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4" w:tplc="FBD49BB8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7FF08FA4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  <w:lvl w:ilvl="6" w:tplc="19D0B3C8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7" w:tplc="8DCEB156">
      <w:numFmt w:val="bullet"/>
      <w:lvlText w:val="•"/>
      <w:lvlJc w:val="left"/>
      <w:pPr>
        <w:ind w:left="5139" w:hanging="360"/>
      </w:pPr>
      <w:rPr>
        <w:rFonts w:hint="default"/>
        <w:lang w:val="en-US" w:eastAsia="en-US" w:bidi="ar-SA"/>
      </w:rPr>
    </w:lvl>
    <w:lvl w:ilvl="8" w:tplc="E5A6D062">
      <w:numFmt w:val="bullet"/>
      <w:lvlText w:val="•"/>
      <w:lvlJc w:val="left"/>
      <w:pPr>
        <w:ind w:left="57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40C46B9"/>
    <w:multiLevelType w:val="hybridMultilevel"/>
    <w:tmpl w:val="D41E1236"/>
    <w:lvl w:ilvl="0" w:tplc="030A061A">
      <w:numFmt w:val="bullet"/>
      <w:lvlText w:val=""/>
      <w:lvlJc w:val="left"/>
      <w:pPr>
        <w:ind w:left="828" w:hanging="360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ar-SA"/>
      </w:rPr>
    </w:lvl>
    <w:lvl w:ilvl="1" w:tplc="73FE411C"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2" w:tplc="419A1BCA"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3" w:tplc="73F2A966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4" w:tplc="50229AB4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7036649A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  <w:lvl w:ilvl="6" w:tplc="D16A4E7C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7" w:tplc="5ED8087C">
      <w:numFmt w:val="bullet"/>
      <w:lvlText w:val="•"/>
      <w:lvlJc w:val="left"/>
      <w:pPr>
        <w:ind w:left="5139" w:hanging="360"/>
      </w:pPr>
      <w:rPr>
        <w:rFonts w:hint="default"/>
        <w:lang w:val="en-US" w:eastAsia="en-US" w:bidi="ar-SA"/>
      </w:rPr>
    </w:lvl>
    <w:lvl w:ilvl="8" w:tplc="E6EEF2A2">
      <w:numFmt w:val="bullet"/>
      <w:lvlText w:val="•"/>
      <w:lvlJc w:val="left"/>
      <w:pPr>
        <w:ind w:left="57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0495347"/>
    <w:multiLevelType w:val="hybridMultilevel"/>
    <w:tmpl w:val="3CF6F83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1F56844"/>
    <w:multiLevelType w:val="hybridMultilevel"/>
    <w:tmpl w:val="7506DA4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DEC611A"/>
    <w:multiLevelType w:val="hybridMultilevel"/>
    <w:tmpl w:val="CF487D3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26E7793"/>
    <w:multiLevelType w:val="hybridMultilevel"/>
    <w:tmpl w:val="CAD84886"/>
    <w:lvl w:ilvl="0" w:tplc="D4CC29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FE67B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E82C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B429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82B2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9EA4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0CAB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968A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A06C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1E82BDF"/>
    <w:multiLevelType w:val="hybridMultilevel"/>
    <w:tmpl w:val="951CE468"/>
    <w:lvl w:ilvl="0" w:tplc="FCAE2EAE">
      <w:numFmt w:val="bullet"/>
      <w:lvlText w:val=""/>
      <w:lvlJc w:val="left"/>
      <w:pPr>
        <w:ind w:left="828" w:hanging="360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ar-SA"/>
      </w:rPr>
    </w:lvl>
    <w:lvl w:ilvl="1" w:tplc="3758962C"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2" w:tplc="9EEC5C5A"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3" w:tplc="653E862C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4" w:tplc="E856B44C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528884E8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  <w:lvl w:ilvl="6" w:tplc="495014CC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7" w:tplc="52C00146">
      <w:numFmt w:val="bullet"/>
      <w:lvlText w:val="•"/>
      <w:lvlJc w:val="left"/>
      <w:pPr>
        <w:ind w:left="5139" w:hanging="360"/>
      </w:pPr>
      <w:rPr>
        <w:rFonts w:hint="default"/>
        <w:lang w:val="en-US" w:eastAsia="en-US" w:bidi="ar-SA"/>
      </w:rPr>
    </w:lvl>
    <w:lvl w:ilvl="8" w:tplc="24D0B7BA">
      <w:numFmt w:val="bullet"/>
      <w:lvlText w:val="•"/>
      <w:lvlJc w:val="left"/>
      <w:pPr>
        <w:ind w:left="575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F0C32CE"/>
    <w:multiLevelType w:val="hybridMultilevel"/>
    <w:tmpl w:val="A1F26B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22D32B8"/>
    <w:multiLevelType w:val="hybridMultilevel"/>
    <w:tmpl w:val="DB98EBB2"/>
    <w:lvl w:ilvl="0" w:tplc="AFF83ACA">
      <w:numFmt w:val="bullet"/>
      <w:lvlText w:val=""/>
      <w:lvlJc w:val="left"/>
      <w:pPr>
        <w:ind w:left="958" w:hanging="360"/>
      </w:pPr>
      <w:rPr>
        <w:rFonts w:hint="default"/>
        <w:w w:val="100"/>
        <w:lang w:val="en-US" w:eastAsia="en-US" w:bidi="ar-SA"/>
      </w:rPr>
    </w:lvl>
    <w:lvl w:ilvl="1" w:tplc="A94E825A">
      <w:numFmt w:val="bullet"/>
      <w:lvlText w:val=""/>
      <w:lvlJc w:val="left"/>
      <w:pPr>
        <w:ind w:left="2038" w:hanging="360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ar-SA"/>
      </w:rPr>
    </w:lvl>
    <w:lvl w:ilvl="2" w:tplc="5E94B2B0"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ar-SA"/>
      </w:rPr>
    </w:lvl>
    <w:lvl w:ilvl="3" w:tplc="AD4245F4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4" w:tplc="347C08C4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C4C2BECA"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6" w:tplc="F8046510"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ar-SA"/>
      </w:rPr>
    </w:lvl>
    <w:lvl w:ilvl="7" w:tplc="A25632C4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 w:tplc="049AFB56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5B7E798"/>
    <w:multiLevelType w:val="hybridMultilevel"/>
    <w:tmpl w:val="D8D64CB6"/>
    <w:lvl w:ilvl="0" w:tplc="765E89A2">
      <w:start w:val="1"/>
      <w:numFmt w:val="bullet"/>
      <w:lvlText w:val=""/>
      <w:lvlJc w:val="left"/>
      <w:pPr>
        <w:ind w:left="998" w:hanging="360"/>
      </w:pPr>
      <w:rPr>
        <w:rFonts w:hint="default" w:ascii="Symbol" w:hAnsi="Symbol"/>
      </w:rPr>
    </w:lvl>
    <w:lvl w:ilvl="1" w:tplc="B4D6F6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9807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286F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5AE0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6A63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12F3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CAF0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2E2E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CD03A83"/>
    <w:multiLevelType w:val="hybridMultilevel"/>
    <w:tmpl w:val="0BAC0616"/>
    <w:lvl w:ilvl="0" w:tplc="DB4444BC">
      <w:numFmt w:val="bullet"/>
      <w:lvlText w:val=""/>
      <w:lvlJc w:val="left"/>
      <w:pPr>
        <w:ind w:left="828" w:hanging="360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ar-SA"/>
      </w:rPr>
    </w:lvl>
    <w:lvl w:ilvl="1" w:tplc="754E9E14"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2" w:tplc="0DDE5E02"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3" w:tplc="E06E77F6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4" w:tplc="BAC6F23A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5B540BC4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  <w:lvl w:ilvl="6" w:tplc="A9B073AE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7" w:tplc="6E44B74C">
      <w:numFmt w:val="bullet"/>
      <w:lvlText w:val="•"/>
      <w:lvlJc w:val="left"/>
      <w:pPr>
        <w:ind w:left="5139" w:hanging="360"/>
      </w:pPr>
      <w:rPr>
        <w:rFonts w:hint="default"/>
        <w:lang w:val="en-US" w:eastAsia="en-US" w:bidi="ar-SA"/>
      </w:rPr>
    </w:lvl>
    <w:lvl w:ilvl="8" w:tplc="58681B0C">
      <w:numFmt w:val="bullet"/>
      <w:lvlText w:val="•"/>
      <w:lvlJc w:val="left"/>
      <w:pPr>
        <w:ind w:left="575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1FF26DB"/>
    <w:multiLevelType w:val="hybridMultilevel"/>
    <w:tmpl w:val="C12AFF84"/>
    <w:lvl w:ilvl="0" w:tplc="EFD2CD32">
      <w:numFmt w:val="bullet"/>
      <w:lvlText w:val=""/>
      <w:lvlJc w:val="left"/>
      <w:pPr>
        <w:ind w:left="828" w:hanging="360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ar-SA"/>
      </w:rPr>
    </w:lvl>
    <w:lvl w:ilvl="1" w:tplc="87404BE8"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2" w:tplc="72DE0AF4"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3" w:tplc="85E2AF3E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4" w:tplc="7258246A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6602E54C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  <w:lvl w:ilvl="6" w:tplc="438A7940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7" w:tplc="E6BECA88">
      <w:numFmt w:val="bullet"/>
      <w:lvlText w:val="•"/>
      <w:lvlJc w:val="left"/>
      <w:pPr>
        <w:ind w:left="5139" w:hanging="360"/>
      </w:pPr>
      <w:rPr>
        <w:rFonts w:hint="default"/>
        <w:lang w:val="en-US" w:eastAsia="en-US" w:bidi="ar-SA"/>
      </w:rPr>
    </w:lvl>
    <w:lvl w:ilvl="8" w:tplc="62A82226">
      <w:numFmt w:val="bullet"/>
      <w:lvlText w:val="•"/>
      <w:lvlJc w:val="left"/>
      <w:pPr>
        <w:ind w:left="575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6171026"/>
    <w:multiLevelType w:val="hybridMultilevel"/>
    <w:tmpl w:val="483A6B38"/>
    <w:lvl w:ilvl="0" w:tplc="D11EF584">
      <w:numFmt w:val="bullet"/>
      <w:lvlText w:val=""/>
      <w:lvlJc w:val="left"/>
      <w:pPr>
        <w:ind w:left="828" w:hanging="360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ar-SA"/>
      </w:rPr>
    </w:lvl>
    <w:lvl w:ilvl="1" w:tplc="8E18CEB2"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2" w:tplc="0430135C"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3" w:tplc="1E04D28C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4" w:tplc="D58878CE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F5D6D330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  <w:lvl w:ilvl="6" w:tplc="6D8AD778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7" w:tplc="97DE9330">
      <w:numFmt w:val="bullet"/>
      <w:lvlText w:val="•"/>
      <w:lvlJc w:val="left"/>
      <w:pPr>
        <w:ind w:left="5139" w:hanging="360"/>
      </w:pPr>
      <w:rPr>
        <w:rFonts w:hint="default"/>
        <w:lang w:val="en-US" w:eastAsia="en-US" w:bidi="ar-SA"/>
      </w:rPr>
    </w:lvl>
    <w:lvl w:ilvl="8" w:tplc="17BCE2EA">
      <w:numFmt w:val="bullet"/>
      <w:lvlText w:val="•"/>
      <w:lvlJc w:val="left"/>
      <w:pPr>
        <w:ind w:left="575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C6C12D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num w:numId="19">
    <w:abstractNumId w:val="18"/>
  </w:num>
  <w:num w:numId="18">
    <w:abstractNumId w:val="17"/>
  </w:num>
  <w:num w:numId="1" w16cid:durableId="1771968623">
    <w:abstractNumId w:val="4"/>
  </w:num>
  <w:num w:numId="2" w16cid:durableId="1456020503">
    <w:abstractNumId w:val="13"/>
  </w:num>
  <w:num w:numId="3" w16cid:durableId="1147864060">
    <w:abstractNumId w:val="3"/>
  </w:num>
  <w:num w:numId="4" w16cid:durableId="2090224260">
    <w:abstractNumId w:val="14"/>
  </w:num>
  <w:num w:numId="5" w16cid:durableId="147210286">
    <w:abstractNumId w:val="9"/>
  </w:num>
  <w:num w:numId="6" w16cid:durableId="1643534984">
    <w:abstractNumId w:val="15"/>
  </w:num>
  <w:num w:numId="7" w16cid:durableId="881599594">
    <w:abstractNumId w:val="11"/>
  </w:num>
  <w:num w:numId="8" w16cid:durableId="1079868795">
    <w:abstractNumId w:val="8"/>
  </w:num>
  <w:num w:numId="9" w16cid:durableId="569997845">
    <w:abstractNumId w:val="12"/>
  </w:num>
  <w:num w:numId="10" w16cid:durableId="1269923542">
    <w:abstractNumId w:val="7"/>
  </w:num>
  <w:num w:numId="11" w16cid:durableId="1043095926">
    <w:abstractNumId w:val="6"/>
  </w:num>
  <w:num w:numId="12" w16cid:durableId="1009256397">
    <w:abstractNumId w:val="10"/>
  </w:num>
  <w:num w:numId="13" w16cid:durableId="1655377171">
    <w:abstractNumId w:val="5"/>
  </w:num>
  <w:num w:numId="14" w16cid:durableId="877549609">
    <w:abstractNumId w:val="16"/>
  </w:num>
  <w:num w:numId="15" w16cid:durableId="612438908">
    <w:abstractNumId w:val="0"/>
  </w:num>
  <w:num w:numId="16" w16cid:durableId="564268236">
    <w:abstractNumId w:val="1"/>
  </w:num>
  <w:num w:numId="17" w16cid:durableId="500314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73"/>
    <w:rsid w:val="00041CEC"/>
    <w:rsid w:val="000F3E35"/>
    <w:rsid w:val="001316A6"/>
    <w:rsid w:val="00167957"/>
    <w:rsid w:val="001714BE"/>
    <w:rsid w:val="001B4567"/>
    <w:rsid w:val="00220D22"/>
    <w:rsid w:val="002641FE"/>
    <w:rsid w:val="002D416A"/>
    <w:rsid w:val="00337A7F"/>
    <w:rsid w:val="003976AF"/>
    <w:rsid w:val="003A3687"/>
    <w:rsid w:val="003C5E09"/>
    <w:rsid w:val="00407968"/>
    <w:rsid w:val="00414199"/>
    <w:rsid w:val="00443117"/>
    <w:rsid w:val="005B36F5"/>
    <w:rsid w:val="00621956"/>
    <w:rsid w:val="007F6573"/>
    <w:rsid w:val="00800C7C"/>
    <w:rsid w:val="00847221"/>
    <w:rsid w:val="00850145"/>
    <w:rsid w:val="00876C9F"/>
    <w:rsid w:val="008901D1"/>
    <w:rsid w:val="00895604"/>
    <w:rsid w:val="008B3C24"/>
    <w:rsid w:val="009428A0"/>
    <w:rsid w:val="009B6753"/>
    <w:rsid w:val="009E71FE"/>
    <w:rsid w:val="00AD4ACA"/>
    <w:rsid w:val="00B06968"/>
    <w:rsid w:val="00B80556"/>
    <w:rsid w:val="00C1B742"/>
    <w:rsid w:val="00C45794"/>
    <w:rsid w:val="00C84DC8"/>
    <w:rsid w:val="00C87D4E"/>
    <w:rsid w:val="00F819AF"/>
    <w:rsid w:val="00F9067B"/>
    <w:rsid w:val="041A9BE7"/>
    <w:rsid w:val="05C8DA53"/>
    <w:rsid w:val="05D5C222"/>
    <w:rsid w:val="081C0CD9"/>
    <w:rsid w:val="0BE00A86"/>
    <w:rsid w:val="0F82CE5F"/>
    <w:rsid w:val="1224A513"/>
    <w:rsid w:val="124F4C0A"/>
    <w:rsid w:val="12506E82"/>
    <w:rsid w:val="12A75D5B"/>
    <w:rsid w:val="142BA58F"/>
    <w:rsid w:val="1456F640"/>
    <w:rsid w:val="14BDC97B"/>
    <w:rsid w:val="1B97D3C9"/>
    <w:rsid w:val="1E4E0966"/>
    <w:rsid w:val="20053316"/>
    <w:rsid w:val="22C42880"/>
    <w:rsid w:val="232757C5"/>
    <w:rsid w:val="24F3BD28"/>
    <w:rsid w:val="2533EC1C"/>
    <w:rsid w:val="29025F75"/>
    <w:rsid w:val="2A075D3F"/>
    <w:rsid w:val="2A10B6F4"/>
    <w:rsid w:val="2A68E730"/>
    <w:rsid w:val="2D5160C8"/>
    <w:rsid w:val="31A13576"/>
    <w:rsid w:val="333D05D7"/>
    <w:rsid w:val="34D5B4E9"/>
    <w:rsid w:val="381076FA"/>
    <w:rsid w:val="381076FA"/>
    <w:rsid w:val="3C5168F8"/>
    <w:rsid w:val="42E1EA60"/>
    <w:rsid w:val="43D4E52C"/>
    <w:rsid w:val="44DDFB0F"/>
    <w:rsid w:val="47B1D3FA"/>
    <w:rsid w:val="47E6E4F0"/>
    <w:rsid w:val="481762E0"/>
    <w:rsid w:val="4E70C018"/>
    <w:rsid w:val="510130F8"/>
    <w:rsid w:val="51D2E189"/>
    <w:rsid w:val="5266049B"/>
    <w:rsid w:val="53081677"/>
    <w:rsid w:val="53D62296"/>
    <w:rsid w:val="583977ED"/>
    <w:rsid w:val="58AF70F5"/>
    <w:rsid w:val="5A632D68"/>
    <w:rsid w:val="5B13285C"/>
    <w:rsid w:val="5D5A22F4"/>
    <w:rsid w:val="5F160759"/>
    <w:rsid w:val="6288140D"/>
    <w:rsid w:val="64C3CAF1"/>
    <w:rsid w:val="67999A13"/>
    <w:rsid w:val="67C4BC4F"/>
    <w:rsid w:val="6B783C2C"/>
    <w:rsid w:val="6D9FB71D"/>
    <w:rsid w:val="6DCC36D5"/>
    <w:rsid w:val="6F3B877E"/>
    <w:rsid w:val="70D34F36"/>
    <w:rsid w:val="72732840"/>
    <w:rsid w:val="73A7BC33"/>
    <w:rsid w:val="7552B7B1"/>
    <w:rsid w:val="75AAC902"/>
    <w:rsid w:val="76A6C8BF"/>
    <w:rsid w:val="78E269C4"/>
    <w:rsid w:val="7AD623C8"/>
    <w:rsid w:val="7BFD0DF4"/>
    <w:rsid w:val="7D815581"/>
    <w:rsid w:val="7DA07BFE"/>
    <w:rsid w:val="7F599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1433"/>
  <w15:docId w15:val="{A3865650-19C5-4B89-BF5A-C0A1D9A2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rlito" w:hAnsi="Carlito" w:eastAsia="Carlito" w:cs="Carlito"/>
    </w:rPr>
  </w:style>
  <w:style w:type="paragraph" w:styleId="Heading1">
    <w:name w:val="heading 1"/>
    <w:basedOn w:val="Normal"/>
    <w:uiPriority w:val="9"/>
    <w:qFormat/>
    <w:pPr>
      <w:ind w:left="238"/>
      <w:outlineLvl w:val="0"/>
    </w:pPr>
    <w:rPr>
      <w:b/>
      <w:bCs/>
      <w:sz w:val="28"/>
      <w:szCs w:val="28"/>
      <w:u w:val="single" w:color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958" w:hanging="361"/>
    </w:pPr>
  </w:style>
  <w:style w:type="paragraph" w:styleId="TableParagraph" w:customStyle="1">
    <w:name w:val="Table Paragraph"/>
    <w:basedOn w:val="Normal"/>
    <w:uiPriority w:val="1"/>
    <w:qFormat/>
    <w:pPr>
      <w:spacing w:before="1"/>
      <w:ind w:left="105"/>
    </w:pPr>
  </w:style>
  <w:style w:type="paragraph" w:styleId="Header">
    <w:name w:val="header"/>
    <w:basedOn w:val="Normal"/>
    <w:link w:val="HeaderChar"/>
    <w:uiPriority w:val="99"/>
    <w:unhideWhenUsed/>
    <w:rsid w:val="00895604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95604"/>
    <w:rPr>
      <w:rFonts w:ascii="Carlito" w:hAnsi="Carlito" w:eastAsia="Carlito" w:cs="Carlito"/>
    </w:rPr>
  </w:style>
  <w:style w:type="paragraph" w:styleId="Footer">
    <w:name w:val="footer"/>
    <w:basedOn w:val="Normal"/>
    <w:link w:val="FooterChar"/>
    <w:uiPriority w:val="99"/>
    <w:unhideWhenUsed/>
    <w:rsid w:val="00895604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95604"/>
    <w:rPr>
      <w:rFonts w:ascii="Carlito" w:hAnsi="Carlito" w:eastAsia="Carlito" w:cs="Carlito"/>
    </w:rPr>
  </w:style>
  <w:style w:type="table" w:styleId="TableGrid">
    <w:name w:val="Table Grid"/>
    <w:basedOn w:val="TableNormal"/>
    <w:uiPriority w:val="39"/>
    <w:rsid w:val="00C84DC8"/>
    <w:pPr>
      <w:widowControl/>
      <w:autoSpaceDE/>
      <w:autoSpaceDN/>
    </w:pPr>
    <w:rPr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C84D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DC8"/>
    <w:rPr>
      <w:color w:val="605E5C"/>
      <w:shd w:val="clear" w:color="auto" w:fill="E1DFDD"/>
    </w:rPr>
  </w:style>
  <w:style w:type="character" w:styleId="span" w:customStyle="1">
    <w:name w:val="span"/>
    <w:basedOn w:val="DefaultParagraphFont"/>
    <w:rsid w:val="00C87D4E"/>
    <w:rPr>
      <w:bdr w:val="none" w:color="auto" w:sz="0" w:space="0"/>
      <w:vertAlign w:val="baseline"/>
    </w:rPr>
  </w:style>
  <w:style w:type="paragraph" w:styleId="documentulli" w:customStyle="1">
    <w:name w:val="document_ul_li"/>
    <w:basedOn w:val="Normal"/>
    <w:rsid w:val="00C87D4E"/>
    <w:pPr>
      <w:widowControl/>
      <w:pBdr>
        <w:left w:val="none" w:color="auto" w:sz="0" w:space="3"/>
      </w:pBdr>
      <w:autoSpaceDE/>
      <w:autoSpaceDN/>
      <w:spacing w:line="240" w:lineRule="atLeast"/>
    </w:pPr>
    <w:rPr>
      <w:rFonts w:ascii="Times New Roman" w:hAnsi="Times New Roman" w:eastAsia="Times New Roman" w:cs="Times New Roman"/>
      <w:sz w:val="24"/>
      <w:szCs w:val="24"/>
    </w:rPr>
  </w:style>
  <w:style w:type="character" w:styleId="spandateswrapper" w:customStyle="1">
    <w:name w:val="span_dates_wrapper"/>
    <w:basedOn w:val="span"/>
    <w:rsid w:val="00C87D4E"/>
    <w:rPr>
      <w:sz w:val="22"/>
      <w:szCs w:val="22"/>
      <w:bdr w:val="none" w:color="auto" w:sz="0" w:space="0"/>
      <w:vertAlign w:val="baseline"/>
    </w:rPr>
  </w:style>
  <w:style w:type="paragraph" w:styleId="spandateswrapperParagraph" w:customStyle="1">
    <w:name w:val="span_dates_wrapper Paragraph"/>
    <w:basedOn w:val="Normal"/>
    <w:rsid w:val="00C87D4E"/>
    <w:pPr>
      <w:widowControl/>
      <w:pBdr>
        <w:right w:val="none" w:color="auto" w:sz="0" w:space="7"/>
      </w:pBdr>
      <w:autoSpaceDE/>
      <w:autoSpaceDN/>
      <w:spacing w:line="340" w:lineRule="atLeast"/>
    </w:pPr>
    <w:rPr>
      <w:rFonts w:ascii="Times New Roman" w:hAnsi="Times New Roman" w:eastAsia="Times New Roman" w:cs="Times New Roman"/>
    </w:rPr>
  </w:style>
  <w:style w:type="character" w:styleId="txtBold" w:customStyle="1">
    <w:name w:val="txtBold"/>
    <w:basedOn w:val="DefaultParagraphFont"/>
    <w:rsid w:val="00C87D4E"/>
    <w:rPr>
      <w:b/>
      <w:bCs/>
    </w:rPr>
  </w:style>
  <w:style w:type="character" w:styleId="documenttwocolparasinglecolumn" w:customStyle="1">
    <w:name w:val="document_twocolpara_singlecolumn"/>
    <w:basedOn w:val="DefaultParagraphFont"/>
    <w:rsid w:val="00C87D4E"/>
  </w:style>
  <w:style w:type="character" w:styleId="documentmb5" w:customStyle="1">
    <w:name w:val="document_mb5"/>
    <w:basedOn w:val="DefaultParagraphFont"/>
    <w:rsid w:val="00C87D4E"/>
  </w:style>
  <w:style w:type="character" w:styleId="divdocumentjobtitle" w:customStyle="1">
    <w:name w:val="div_document_jobtitle"/>
    <w:basedOn w:val="DefaultParagraphFont"/>
    <w:rsid w:val="00C87D4E"/>
    <w:rPr>
      <w:sz w:val="28"/>
      <w:szCs w:val="28"/>
    </w:rPr>
  </w:style>
  <w:style w:type="paragraph" w:styleId="documentmb5Paragraph" w:customStyle="1">
    <w:name w:val="document_mb5 Paragraph"/>
    <w:basedOn w:val="Normal"/>
    <w:rsid w:val="00C87D4E"/>
    <w:pPr>
      <w:widowControl/>
      <w:autoSpaceDE/>
      <w:autoSpaceDN/>
      <w:spacing w:line="240" w:lineRule="atLeast"/>
    </w:pPr>
    <w:rPr>
      <w:rFonts w:ascii="Times New Roman" w:hAnsi="Times New Roman" w:eastAsia="Times New Roman" w:cs="Times New Roman"/>
      <w:sz w:val="24"/>
      <w:szCs w:val="24"/>
    </w:rPr>
  </w:style>
  <w:style w:type="table" w:styleId="documentdivparagraphTable" w:customStyle="1">
    <w:name w:val="document_div_paragraph Table"/>
    <w:basedOn w:val="TableNormal"/>
    <w:rsid w:val="00C87D4E"/>
    <w:pPr>
      <w:widowControl/>
      <w:autoSpaceDE/>
      <w:autoSpaceDN/>
    </w:pPr>
    <w:rPr>
      <w:rFonts w:ascii="Times New Roman" w:hAnsi="Times New Roman" w:eastAsia="Times New Roman" w:cs="Times New Roman"/>
      <w:sz w:val="20"/>
      <w:szCs w:val="20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Sharmila Gupta</dc:creator>
  <lastModifiedBy>Ankit  Arora</lastModifiedBy>
  <revision>4</revision>
  <dcterms:created xsi:type="dcterms:W3CDTF">2022-10-12T12:45:00.0000000Z</dcterms:created>
  <dcterms:modified xsi:type="dcterms:W3CDTF">2024-03-14T10:54:33.3453725Z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2022-01-13T00:00:00Z</vt:filetime>
  </property>
</Properties>
</file>